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F5A746" w14:textId="77777777" w:rsidR="00AC3338" w:rsidRDefault="000E61CE">
      <w:pPr>
        <w:ind w:left="59"/>
        <w:rPr>
          <w:sz w:val="36"/>
          <w:szCs w:val="36"/>
        </w:rPr>
      </w:pPr>
      <w:r>
        <w:rPr>
          <w:b/>
          <w:bCs/>
          <w:sz w:val="36"/>
          <w:szCs w:val="36"/>
          <w:u w:val="single"/>
        </w:rPr>
        <w:t>PROJECT</w:t>
      </w:r>
      <w:r>
        <w:rPr>
          <w:b/>
          <w:bCs/>
          <w:spacing w:val="-14"/>
          <w:sz w:val="36"/>
          <w:szCs w:val="36"/>
          <w:u w:val="single"/>
        </w:rPr>
        <w:t xml:space="preserve"> </w:t>
      </w:r>
      <w:r>
        <w:rPr>
          <w:b/>
          <w:bCs/>
          <w:spacing w:val="-2"/>
          <w:sz w:val="36"/>
          <w:szCs w:val="36"/>
          <w:u w:val="single"/>
        </w:rPr>
        <w:t>TITLE:</w:t>
      </w:r>
    </w:p>
    <w:p w14:paraId="501EED83" w14:textId="77777777" w:rsidR="00AC3338" w:rsidRDefault="00AC3338">
      <w:pPr>
        <w:spacing w:before="1"/>
        <w:rPr>
          <w:b/>
          <w:bCs/>
          <w:sz w:val="36"/>
          <w:szCs w:val="36"/>
        </w:rPr>
      </w:pPr>
    </w:p>
    <w:p w14:paraId="4D8AA690" w14:textId="77777777" w:rsidR="00AC3338" w:rsidRDefault="000E61CE">
      <w:pPr>
        <w:ind w:left="23"/>
        <w:outlineLvl w:val="1"/>
        <w:rPr>
          <w:sz w:val="40"/>
          <w:szCs w:val="40"/>
        </w:rPr>
      </w:pPr>
      <w:r>
        <w:rPr>
          <w:b/>
          <w:bCs/>
          <w:sz w:val="40"/>
          <w:szCs w:val="40"/>
        </w:rPr>
        <w:t>Enchanted</w:t>
      </w:r>
      <w:r>
        <w:rPr>
          <w:b/>
          <w:bCs/>
          <w:spacing w:val="-16"/>
          <w:sz w:val="40"/>
          <w:szCs w:val="40"/>
        </w:rPr>
        <w:t xml:space="preserve"> </w:t>
      </w:r>
      <w:r>
        <w:rPr>
          <w:b/>
          <w:bCs/>
          <w:sz w:val="40"/>
          <w:szCs w:val="40"/>
        </w:rPr>
        <w:t>Wings:</w:t>
      </w:r>
      <w:r>
        <w:rPr>
          <w:b/>
          <w:bCs/>
          <w:spacing w:val="-7"/>
          <w:sz w:val="40"/>
          <w:szCs w:val="40"/>
        </w:rPr>
        <w:t xml:space="preserve"> </w:t>
      </w:r>
      <w:r>
        <w:rPr>
          <w:b/>
          <w:bCs/>
          <w:sz w:val="40"/>
          <w:szCs w:val="40"/>
        </w:rPr>
        <w:t>Marvels</w:t>
      </w:r>
      <w:r>
        <w:rPr>
          <w:b/>
          <w:bCs/>
          <w:spacing w:val="-8"/>
          <w:sz w:val="40"/>
          <w:szCs w:val="40"/>
        </w:rPr>
        <w:t xml:space="preserve"> </w:t>
      </w:r>
      <w:r>
        <w:rPr>
          <w:b/>
          <w:bCs/>
          <w:sz w:val="40"/>
          <w:szCs w:val="40"/>
        </w:rPr>
        <w:t>of</w:t>
      </w:r>
      <w:r>
        <w:rPr>
          <w:b/>
          <w:bCs/>
          <w:spacing w:val="-5"/>
          <w:sz w:val="40"/>
          <w:szCs w:val="40"/>
        </w:rPr>
        <w:t xml:space="preserve"> </w:t>
      </w:r>
      <w:r>
        <w:rPr>
          <w:b/>
          <w:bCs/>
          <w:sz w:val="40"/>
          <w:szCs w:val="40"/>
        </w:rPr>
        <w:t>Butterfly</w:t>
      </w:r>
      <w:r>
        <w:rPr>
          <w:b/>
          <w:bCs/>
          <w:spacing w:val="-8"/>
          <w:sz w:val="40"/>
          <w:szCs w:val="40"/>
        </w:rPr>
        <w:t xml:space="preserve"> </w:t>
      </w:r>
      <w:r>
        <w:rPr>
          <w:b/>
          <w:bCs/>
          <w:spacing w:val="-2"/>
          <w:sz w:val="40"/>
          <w:szCs w:val="40"/>
        </w:rPr>
        <w:t>Species</w:t>
      </w:r>
    </w:p>
    <w:p w14:paraId="5B24B256" w14:textId="77777777" w:rsidR="00AC3338" w:rsidRDefault="00AC3338">
      <w:pPr>
        <w:rPr>
          <w:b/>
          <w:bCs/>
          <w:sz w:val="40"/>
          <w:szCs w:val="40"/>
        </w:rPr>
      </w:pPr>
    </w:p>
    <w:p w14:paraId="29DA66C8" w14:textId="77777777" w:rsidR="00AC3338" w:rsidRDefault="00AC3338">
      <w:pPr>
        <w:spacing w:before="6"/>
        <w:rPr>
          <w:b/>
          <w:bCs/>
          <w:sz w:val="40"/>
          <w:szCs w:val="40"/>
        </w:rPr>
      </w:pPr>
    </w:p>
    <w:p w14:paraId="3AA5E2D2" w14:textId="4F239DEA" w:rsidR="00AC3338" w:rsidRDefault="000E61CE">
      <w:pPr>
        <w:spacing w:before="1"/>
        <w:ind w:left="23"/>
      </w:pPr>
      <w:r>
        <w:rPr>
          <w:b/>
          <w:bCs/>
          <w:sz w:val="36"/>
          <w:szCs w:val="36"/>
          <w:u w:val="single"/>
        </w:rPr>
        <w:t>TEAM</w:t>
      </w:r>
      <w:r>
        <w:rPr>
          <w:b/>
          <w:bCs/>
          <w:spacing w:val="-1"/>
          <w:sz w:val="36"/>
          <w:szCs w:val="36"/>
          <w:u w:val="single"/>
        </w:rPr>
        <w:t xml:space="preserve"> </w:t>
      </w:r>
      <w:r>
        <w:rPr>
          <w:b/>
          <w:bCs/>
          <w:sz w:val="36"/>
          <w:szCs w:val="36"/>
          <w:u w:val="single"/>
        </w:rPr>
        <w:t>ID:</w:t>
      </w:r>
      <w:r>
        <w:rPr>
          <w:b/>
          <w:bCs/>
          <w:spacing w:val="1"/>
          <w:sz w:val="36"/>
          <w:szCs w:val="36"/>
        </w:rPr>
        <w:t> </w:t>
      </w:r>
      <w:r w:rsidR="003B1384" w:rsidRPr="003B1384">
        <w:rPr>
          <w:b/>
          <w:bCs/>
          <w:spacing w:val="1"/>
          <w:sz w:val="36"/>
          <w:szCs w:val="36"/>
        </w:rPr>
        <w:t>LTVIP2025TMID34948</w:t>
      </w:r>
    </w:p>
    <w:p w14:paraId="08FB55CE" w14:textId="3C9022F9" w:rsidR="00AC3338" w:rsidRDefault="000E61CE">
      <w:pPr>
        <w:spacing w:before="1"/>
        <w:ind w:left="23"/>
      </w:pPr>
      <w:r>
        <w:rPr>
          <w:rStyle w:val="Strong"/>
          <w:spacing w:val="1"/>
          <w:sz w:val="36"/>
          <w:szCs w:val="36"/>
        </w:rPr>
        <w:t xml:space="preserve">Team </w:t>
      </w:r>
      <w:proofErr w:type="gramStart"/>
      <w:r>
        <w:rPr>
          <w:rStyle w:val="Strong"/>
          <w:spacing w:val="1"/>
          <w:sz w:val="36"/>
          <w:szCs w:val="36"/>
        </w:rPr>
        <w:t>Leader :</w:t>
      </w:r>
      <w:proofErr w:type="gramEnd"/>
      <w:r w:rsidR="003B1384">
        <w:rPr>
          <w:rStyle w:val="Strong"/>
          <w:spacing w:val="1"/>
          <w:sz w:val="36"/>
          <w:szCs w:val="36"/>
        </w:rPr>
        <w:t xml:space="preserve"> </w:t>
      </w:r>
      <w:proofErr w:type="spellStart"/>
      <w:r w:rsidR="003B1384" w:rsidRPr="003B1384">
        <w:rPr>
          <w:b/>
          <w:bCs/>
          <w:spacing w:val="1"/>
          <w:sz w:val="36"/>
          <w:szCs w:val="36"/>
        </w:rPr>
        <w:t>Veerubhotla</w:t>
      </w:r>
      <w:proofErr w:type="spellEnd"/>
      <w:r w:rsidR="003B1384" w:rsidRPr="003B1384">
        <w:rPr>
          <w:b/>
          <w:bCs/>
          <w:spacing w:val="1"/>
          <w:sz w:val="36"/>
          <w:szCs w:val="36"/>
        </w:rPr>
        <w:t xml:space="preserve"> Srividya</w:t>
      </w:r>
    </w:p>
    <w:p w14:paraId="2D176633" w14:textId="2D6998D6" w:rsidR="00AC3338" w:rsidRDefault="000E61CE">
      <w:pPr>
        <w:spacing w:before="1"/>
        <w:ind w:left="23"/>
      </w:pPr>
      <w:r>
        <w:rPr>
          <w:rStyle w:val="Strong"/>
          <w:spacing w:val="1"/>
          <w:sz w:val="36"/>
          <w:szCs w:val="36"/>
        </w:rPr>
        <w:t xml:space="preserve">Team </w:t>
      </w:r>
      <w:proofErr w:type="gramStart"/>
      <w:r>
        <w:rPr>
          <w:rStyle w:val="Strong"/>
          <w:spacing w:val="1"/>
          <w:sz w:val="36"/>
          <w:szCs w:val="36"/>
        </w:rPr>
        <w:t>member :</w:t>
      </w:r>
      <w:proofErr w:type="gramEnd"/>
      <w:r>
        <w:rPr>
          <w:rStyle w:val="Strong"/>
          <w:spacing w:val="1"/>
          <w:sz w:val="36"/>
          <w:szCs w:val="36"/>
        </w:rPr>
        <w:t xml:space="preserve"> </w:t>
      </w:r>
      <w:r w:rsidR="003B1384" w:rsidRPr="003B1384">
        <w:rPr>
          <w:b/>
          <w:bCs/>
          <w:spacing w:val="1"/>
          <w:sz w:val="36"/>
          <w:szCs w:val="36"/>
        </w:rPr>
        <w:t>Vallabhaneni Trilok Venkat</w:t>
      </w:r>
    </w:p>
    <w:p w14:paraId="75B88C5D" w14:textId="12D48CEC" w:rsidR="00AC3338" w:rsidRDefault="000E61CE">
      <w:pPr>
        <w:spacing w:before="1"/>
        <w:ind w:left="23"/>
      </w:pPr>
      <w:r>
        <w:rPr>
          <w:rStyle w:val="Strong"/>
          <w:spacing w:val="1"/>
          <w:sz w:val="36"/>
          <w:szCs w:val="36"/>
        </w:rPr>
        <w:t xml:space="preserve">Team </w:t>
      </w:r>
      <w:proofErr w:type="gramStart"/>
      <w:r>
        <w:rPr>
          <w:rStyle w:val="Strong"/>
          <w:spacing w:val="1"/>
          <w:sz w:val="36"/>
          <w:szCs w:val="36"/>
        </w:rPr>
        <w:t>member :</w:t>
      </w:r>
      <w:proofErr w:type="gramEnd"/>
      <w:r>
        <w:rPr>
          <w:rStyle w:val="Strong"/>
          <w:spacing w:val="1"/>
          <w:sz w:val="36"/>
          <w:szCs w:val="36"/>
        </w:rPr>
        <w:t xml:space="preserve"> </w:t>
      </w:r>
      <w:r w:rsidR="003B1384" w:rsidRPr="003B1384">
        <w:rPr>
          <w:b/>
          <w:bCs/>
          <w:spacing w:val="1"/>
          <w:sz w:val="36"/>
          <w:szCs w:val="36"/>
        </w:rPr>
        <w:t>Vaka Syam Sai Arjun Manoj</w:t>
      </w:r>
    </w:p>
    <w:p w14:paraId="43EDC3D2" w14:textId="691B5C63" w:rsidR="00AC3338" w:rsidRDefault="000E61CE">
      <w:pPr>
        <w:spacing w:before="1"/>
        <w:ind w:left="23"/>
      </w:pPr>
      <w:r>
        <w:rPr>
          <w:rStyle w:val="Strong"/>
          <w:spacing w:val="1"/>
          <w:sz w:val="36"/>
          <w:szCs w:val="36"/>
        </w:rPr>
        <w:t xml:space="preserve">Team </w:t>
      </w:r>
      <w:proofErr w:type="gramStart"/>
      <w:r>
        <w:rPr>
          <w:rStyle w:val="Strong"/>
          <w:spacing w:val="1"/>
          <w:sz w:val="36"/>
          <w:szCs w:val="36"/>
        </w:rPr>
        <w:t>member :</w:t>
      </w:r>
      <w:proofErr w:type="gramEnd"/>
      <w:r>
        <w:rPr>
          <w:rStyle w:val="Strong"/>
          <w:spacing w:val="1"/>
          <w:sz w:val="36"/>
          <w:szCs w:val="36"/>
        </w:rPr>
        <w:t xml:space="preserve"> </w:t>
      </w:r>
      <w:r w:rsidR="003B1384" w:rsidRPr="003B1384">
        <w:rPr>
          <w:b/>
          <w:bCs/>
          <w:spacing w:val="1"/>
          <w:sz w:val="36"/>
          <w:szCs w:val="36"/>
        </w:rPr>
        <w:t>V Chaitanya Siva Kumar</w:t>
      </w:r>
    </w:p>
    <w:p w14:paraId="137E28D5" w14:textId="77777777" w:rsidR="00AC3338" w:rsidRDefault="00AC3338">
      <w:pPr>
        <w:rPr>
          <w:b/>
          <w:bCs/>
          <w:sz w:val="36"/>
          <w:szCs w:val="36"/>
        </w:rPr>
      </w:pPr>
    </w:p>
    <w:p w14:paraId="69F1292D" w14:textId="77777777" w:rsidR="00AC3338" w:rsidRDefault="00AC3338">
      <w:pPr>
        <w:spacing w:before="179"/>
        <w:rPr>
          <w:sz w:val="36"/>
          <w:szCs w:val="36"/>
        </w:rPr>
      </w:pPr>
    </w:p>
    <w:p w14:paraId="63C58D38" w14:textId="77777777" w:rsidR="00AC3338" w:rsidRDefault="00AC3338">
      <w:pPr>
        <w:spacing w:before="220" w:after="220"/>
        <w:sectPr w:rsidR="00AC3338">
          <w:pgSz w:w="12240" w:h="15840"/>
          <w:pgMar w:top="1620" w:right="1417" w:bottom="280" w:left="1417" w:header="708" w:footer="708" w:gutter="0"/>
          <w:cols w:space="708"/>
        </w:sectPr>
      </w:pPr>
    </w:p>
    <w:p w14:paraId="2CC7906F" w14:textId="77777777" w:rsidR="00AC3338" w:rsidRDefault="000E61CE">
      <w:pPr>
        <w:spacing w:before="220"/>
        <w:ind w:left="59"/>
        <w:rPr>
          <w:sz w:val="44"/>
          <w:szCs w:val="44"/>
        </w:rPr>
      </w:pPr>
      <w:r>
        <w:rPr>
          <w:b/>
          <w:bCs/>
          <w:sz w:val="44"/>
          <w:szCs w:val="44"/>
        </w:rPr>
        <w:lastRenderedPageBreak/>
        <w:t>Enchanted</w:t>
      </w:r>
      <w:r>
        <w:rPr>
          <w:b/>
          <w:bCs/>
          <w:spacing w:val="-22"/>
          <w:sz w:val="44"/>
          <w:szCs w:val="44"/>
        </w:rPr>
        <w:t xml:space="preserve"> </w:t>
      </w:r>
      <w:r>
        <w:rPr>
          <w:b/>
          <w:bCs/>
          <w:sz w:val="44"/>
          <w:szCs w:val="44"/>
        </w:rPr>
        <w:t>Wings:</w:t>
      </w:r>
      <w:r>
        <w:rPr>
          <w:b/>
          <w:bCs/>
          <w:spacing w:val="-17"/>
          <w:sz w:val="44"/>
          <w:szCs w:val="44"/>
        </w:rPr>
        <w:t xml:space="preserve"> </w:t>
      </w:r>
      <w:r>
        <w:rPr>
          <w:b/>
          <w:bCs/>
          <w:sz w:val="44"/>
          <w:szCs w:val="44"/>
        </w:rPr>
        <w:t>Marvels</w:t>
      </w:r>
      <w:r>
        <w:rPr>
          <w:b/>
          <w:bCs/>
          <w:spacing w:val="-18"/>
          <w:sz w:val="44"/>
          <w:szCs w:val="44"/>
        </w:rPr>
        <w:t xml:space="preserve"> </w:t>
      </w:r>
      <w:r>
        <w:rPr>
          <w:b/>
          <w:bCs/>
          <w:sz w:val="44"/>
          <w:szCs w:val="44"/>
        </w:rPr>
        <w:t>of</w:t>
      </w:r>
      <w:r>
        <w:rPr>
          <w:b/>
          <w:bCs/>
          <w:spacing w:val="-17"/>
          <w:sz w:val="44"/>
          <w:szCs w:val="44"/>
        </w:rPr>
        <w:t xml:space="preserve"> </w:t>
      </w:r>
      <w:r>
        <w:rPr>
          <w:b/>
          <w:bCs/>
          <w:sz w:val="44"/>
          <w:szCs w:val="44"/>
        </w:rPr>
        <w:t>Butterfly</w:t>
      </w:r>
      <w:r>
        <w:rPr>
          <w:b/>
          <w:bCs/>
          <w:spacing w:val="-17"/>
          <w:sz w:val="44"/>
          <w:szCs w:val="44"/>
        </w:rPr>
        <w:t xml:space="preserve"> </w:t>
      </w:r>
      <w:r>
        <w:rPr>
          <w:b/>
          <w:bCs/>
          <w:spacing w:val="-2"/>
          <w:sz w:val="44"/>
          <w:szCs w:val="44"/>
        </w:rPr>
        <w:t>Species</w:t>
      </w:r>
    </w:p>
    <w:p w14:paraId="7EFCCC29" w14:textId="77777777" w:rsidR="00AC3338" w:rsidRDefault="00AC3338">
      <w:pPr>
        <w:spacing w:before="2"/>
        <w:rPr>
          <w:b/>
          <w:bCs/>
          <w:sz w:val="44"/>
          <w:szCs w:val="44"/>
        </w:rPr>
      </w:pPr>
    </w:p>
    <w:p w14:paraId="433138EE" w14:textId="77777777" w:rsidR="00AC3338" w:rsidRDefault="000E61CE">
      <w:pPr>
        <w:ind w:left="155"/>
        <w:outlineLvl w:val="1"/>
        <w:rPr>
          <w:sz w:val="40"/>
          <w:szCs w:val="40"/>
        </w:rPr>
      </w:pPr>
      <w:r>
        <w:rPr>
          <w:b/>
          <w:bCs/>
          <w:sz w:val="40"/>
          <w:szCs w:val="40"/>
        </w:rPr>
        <w:t>Phase-1:</w:t>
      </w:r>
      <w:r>
        <w:rPr>
          <w:b/>
          <w:bCs/>
          <w:spacing w:val="-5"/>
          <w:sz w:val="40"/>
          <w:szCs w:val="40"/>
        </w:rPr>
        <w:t xml:space="preserve"> </w:t>
      </w:r>
      <w:r>
        <w:rPr>
          <w:b/>
          <w:bCs/>
          <w:sz w:val="40"/>
          <w:szCs w:val="40"/>
        </w:rPr>
        <w:t>Brainstorming</w:t>
      </w:r>
      <w:r>
        <w:rPr>
          <w:b/>
          <w:bCs/>
          <w:spacing w:val="-3"/>
          <w:sz w:val="40"/>
          <w:szCs w:val="40"/>
        </w:rPr>
        <w:t xml:space="preserve"> </w:t>
      </w:r>
      <w:r>
        <w:rPr>
          <w:b/>
          <w:bCs/>
          <w:sz w:val="40"/>
          <w:szCs w:val="40"/>
        </w:rPr>
        <w:t>&amp;</w:t>
      </w:r>
      <w:r>
        <w:rPr>
          <w:b/>
          <w:bCs/>
          <w:spacing w:val="-2"/>
          <w:sz w:val="40"/>
          <w:szCs w:val="40"/>
        </w:rPr>
        <w:t xml:space="preserve"> Ideation</w:t>
      </w:r>
    </w:p>
    <w:p w14:paraId="5261DC00" w14:textId="77777777" w:rsidR="00AC3338" w:rsidRDefault="000E61CE">
      <w:pPr>
        <w:numPr>
          <w:ilvl w:val="0"/>
          <w:numId w:val="1"/>
        </w:numPr>
        <w:spacing w:before="188"/>
        <w:ind w:left="728" w:hanging="359"/>
        <w:jc w:val="both"/>
        <w:outlineLvl w:val="2"/>
        <w:rPr>
          <w:b/>
          <w:bCs/>
          <w:sz w:val="32"/>
          <w:szCs w:val="32"/>
        </w:rPr>
      </w:pPr>
      <w:r>
        <w:rPr>
          <w:b/>
          <w:bCs/>
          <w:sz w:val="32"/>
          <w:szCs w:val="32"/>
        </w:rPr>
        <w:t>Problem</w:t>
      </w:r>
      <w:r>
        <w:rPr>
          <w:b/>
          <w:bCs/>
          <w:spacing w:val="-19"/>
          <w:sz w:val="32"/>
          <w:szCs w:val="32"/>
        </w:rPr>
        <w:t xml:space="preserve"> </w:t>
      </w:r>
      <w:r>
        <w:rPr>
          <w:b/>
          <w:bCs/>
          <w:spacing w:val="-2"/>
          <w:sz w:val="32"/>
          <w:szCs w:val="32"/>
        </w:rPr>
        <w:t>Statement:</w:t>
      </w:r>
    </w:p>
    <w:p w14:paraId="0F41C82A" w14:textId="77777777" w:rsidR="00AC3338" w:rsidRDefault="000E61CE">
      <w:pPr>
        <w:spacing w:before="140" w:line="360" w:lineRule="auto"/>
        <w:ind w:left="393" w:right="13" w:hanging="10"/>
        <w:jc w:val="both"/>
        <w:rPr>
          <w:sz w:val="28"/>
          <w:szCs w:val="28"/>
        </w:rPr>
      </w:pPr>
      <w:r>
        <w:rPr>
          <w:sz w:val="28"/>
          <w:szCs w:val="28"/>
        </w:rPr>
        <w:t>Identifying butterfly species manually is a time-consuming and expertise- driven process. It poses challenges for researchers working in biodiversity monitoring and ecological</w:t>
      </w:r>
      <w:r>
        <w:rPr>
          <w:spacing w:val="-1"/>
          <w:sz w:val="28"/>
          <w:szCs w:val="28"/>
        </w:rPr>
        <w:t xml:space="preserve"> </w:t>
      </w:r>
      <w:r>
        <w:rPr>
          <w:sz w:val="28"/>
          <w:szCs w:val="28"/>
        </w:rPr>
        <w:t>studies, and limits the involvement of non-experts in citizen science and education. There is a clear need for an automated, accurate, and scalable classification system.</w:t>
      </w:r>
    </w:p>
    <w:p w14:paraId="69A8B6C4" w14:textId="77777777" w:rsidR="00AC3338" w:rsidRDefault="000E61CE">
      <w:pPr>
        <w:numPr>
          <w:ilvl w:val="0"/>
          <w:numId w:val="2"/>
        </w:numPr>
        <w:spacing w:before="254"/>
        <w:ind w:left="728" w:hanging="359"/>
        <w:jc w:val="both"/>
        <w:outlineLvl w:val="2"/>
        <w:rPr>
          <w:b/>
          <w:bCs/>
          <w:sz w:val="32"/>
          <w:szCs w:val="32"/>
        </w:rPr>
      </w:pPr>
      <w:r>
        <w:rPr>
          <w:b/>
          <w:bCs/>
          <w:spacing w:val="-2"/>
          <w:sz w:val="32"/>
          <w:szCs w:val="32"/>
        </w:rPr>
        <w:t>Proposed</w:t>
      </w:r>
      <w:r>
        <w:rPr>
          <w:b/>
          <w:bCs/>
          <w:spacing w:val="-6"/>
          <w:sz w:val="32"/>
          <w:szCs w:val="32"/>
        </w:rPr>
        <w:t xml:space="preserve"> </w:t>
      </w:r>
      <w:r>
        <w:rPr>
          <w:b/>
          <w:bCs/>
          <w:spacing w:val="-2"/>
          <w:sz w:val="32"/>
          <w:szCs w:val="32"/>
        </w:rPr>
        <w:t>Solution:</w:t>
      </w:r>
    </w:p>
    <w:p w14:paraId="0878704C" w14:textId="77777777" w:rsidR="00AC3338" w:rsidRDefault="000E61CE">
      <w:pPr>
        <w:spacing w:before="139" w:line="360" w:lineRule="auto"/>
        <w:ind w:left="393" w:right="14" w:hanging="10"/>
        <w:jc w:val="both"/>
        <w:rPr>
          <w:sz w:val="28"/>
          <w:szCs w:val="28"/>
        </w:rPr>
      </w:pPr>
      <w:r>
        <w:rPr>
          <w:sz w:val="28"/>
          <w:szCs w:val="28"/>
        </w:rPr>
        <w:t>This project proposes building an automated butterfly image classification system</w:t>
      </w:r>
      <w:r>
        <w:rPr>
          <w:spacing w:val="-11"/>
          <w:sz w:val="28"/>
          <w:szCs w:val="28"/>
        </w:rPr>
        <w:t xml:space="preserve"> </w:t>
      </w:r>
      <w:r>
        <w:rPr>
          <w:sz w:val="28"/>
          <w:szCs w:val="28"/>
        </w:rPr>
        <w:t>using</w:t>
      </w:r>
      <w:r>
        <w:rPr>
          <w:spacing w:val="-10"/>
          <w:sz w:val="28"/>
          <w:szCs w:val="28"/>
        </w:rPr>
        <w:t xml:space="preserve"> </w:t>
      </w:r>
      <w:r>
        <w:rPr>
          <w:sz w:val="28"/>
          <w:szCs w:val="28"/>
        </w:rPr>
        <w:t>transfer</w:t>
      </w:r>
      <w:r>
        <w:rPr>
          <w:spacing w:val="-11"/>
          <w:sz w:val="28"/>
          <w:szCs w:val="28"/>
        </w:rPr>
        <w:t xml:space="preserve"> </w:t>
      </w:r>
      <w:r>
        <w:rPr>
          <w:sz w:val="28"/>
          <w:szCs w:val="28"/>
        </w:rPr>
        <w:t>learning</w:t>
      </w:r>
      <w:r>
        <w:rPr>
          <w:spacing w:val="-10"/>
          <w:sz w:val="28"/>
          <w:szCs w:val="28"/>
        </w:rPr>
        <w:t xml:space="preserve"> </w:t>
      </w:r>
      <w:r>
        <w:rPr>
          <w:sz w:val="28"/>
          <w:szCs w:val="28"/>
        </w:rPr>
        <w:t>with</w:t>
      </w:r>
      <w:r>
        <w:rPr>
          <w:spacing w:val="-10"/>
          <w:sz w:val="28"/>
          <w:szCs w:val="28"/>
        </w:rPr>
        <w:t xml:space="preserve"> </w:t>
      </w:r>
      <w:r>
        <w:rPr>
          <w:sz w:val="28"/>
          <w:szCs w:val="28"/>
        </w:rPr>
        <w:t>pre-trained</w:t>
      </w:r>
      <w:r>
        <w:rPr>
          <w:spacing w:val="-10"/>
          <w:sz w:val="28"/>
          <w:szCs w:val="28"/>
        </w:rPr>
        <w:t xml:space="preserve"> </w:t>
      </w:r>
      <w:r>
        <w:rPr>
          <w:sz w:val="28"/>
          <w:szCs w:val="28"/>
        </w:rPr>
        <w:t>convolutional</w:t>
      </w:r>
      <w:r>
        <w:rPr>
          <w:spacing w:val="-10"/>
          <w:sz w:val="28"/>
          <w:szCs w:val="28"/>
        </w:rPr>
        <w:t xml:space="preserve"> </w:t>
      </w:r>
      <w:r>
        <w:rPr>
          <w:sz w:val="28"/>
          <w:szCs w:val="28"/>
        </w:rPr>
        <w:t>neural</w:t>
      </w:r>
      <w:r>
        <w:rPr>
          <w:spacing w:val="-10"/>
          <w:sz w:val="28"/>
          <w:szCs w:val="28"/>
        </w:rPr>
        <w:t xml:space="preserve"> </w:t>
      </w:r>
      <w:r>
        <w:rPr>
          <w:sz w:val="28"/>
          <w:szCs w:val="28"/>
        </w:rPr>
        <w:t>networks (CNNs), such as MobileNetV2 or EfficientNetB0. By training on a labelled dataset of 6,499 butterfly images across 75 species, the system will learn to identify species from input images efficiently and with high accuracy.</w:t>
      </w:r>
    </w:p>
    <w:p w14:paraId="0F78C717" w14:textId="77777777" w:rsidR="00AC3338" w:rsidRDefault="000E61CE">
      <w:pPr>
        <w:numPr>
          <w:ilvl w:val="0"/>
          <w:numId w:val="3"/>
        </w:numPr>
        <w:spacing w:before="258"/>
        <w:ind w:left="728" w:hanging="359"/>
        <w:outlineLvl w:val="2"/>
        <w:rPr>
          <w:b/>
          <w:bCs/>
          <w:sz w:val="32"/>
          <w:szCs w:val="32"/>
        </w:rPr>
      </w:pPr>
      <w:r>
        <w:rPr>
          <w:b/>
          <w:bCs/>
          <w:spacing w:val="-5"/>
          <w:sz w:val="32"/>
          <w:szCs w:val="32"/>
        </w:rPr>
        <w:t>Target</w:t>
      </w:r>
      <w:r>
        <w:rPr>
          <w:b/>
          <w:bCs/>
          <w:spacing w:val="-11"/>
          <w:sz w:val="32"/>
          <w:szCs w:val="32"/>
        </w:rPr>
        <w:t xml:space="preserve"> </w:t>
      </w:r>
      <w:r>
        <w:rPr>
          <w:b/>
          <w:bCs/>
          <w:spacing w:val="-2"/>
          <w:sz w:val="32"/>
          <w:szCs w:val="32"/>
        </w:rPr>
        <w:t>Users:</w:t>
      </w:r>
    </w:p>
    <w:p w14:paraId="277A68AA" w14:textId="77777777" w:rsidR="00AC3338" w:rsidRDefault="000E61CE">
      <w:pPr>
        <w:numPr>
          <w:ilvl w:val="1"/>
          <w:numId w:val="3"/>
        </w:numPr>
        <w:pBdr>
          <w:left w:val="none" w:sz="0" w:space="6" w:color="auto"/>
        </w:pBdr>
        <w:tabs>
          <w:tab w:val="left" w:pos="1896"/>
          <w:tab w:val="left" w:pos="3369"/>
          <w:tab w:val="left" w:pos="3987"/>
          <w:tab w:val="left" w:pos="5539"/>
          <w:tab w:val="left" w:pos="6781"/>
          <w:tab w:val="left" w:pos="8236"/>
        </w:tabs>
        <w:spacing w:before="141" w:line="350" w:lineRule="auto"/>
        <w:ind w:left="1103" w:right="24"/>
        <w:rPr>
          <w:sz w:val="28"/>
          <w:szCs w:val="28"/>
        </w:rPr>
      </w:pPr>
      <w:r>
        <w:rPr>
          <w:spacing w:val="-2"/>
          <w:sz w:val="28"/>
          <w:szCs w:val="28"/>
        </w:rPr>
        <w:t>Field</w:t>
      </w:r>
      <w:r>
        <w:rPr>
          <w:spacing w:val="-2"/>
          <w:sz w:val="28"/>
          <w:szCs w:val="28"/>
        </w:rPr>
        <w:tab/>
      </w:r>
      <w:r>
        <w:rPr>
          <w:spacing w:val="-2"/>
          <w:sz w:val="28"/>
          <w:szCs w:val="28"/>
        </w:rPr>
        <w:t>researchers</w:t>
      </w:r>
      <w:r>
        <w:rPr>
          <w:spacing w:val="-2"/>
          <w:sz w:val="28"/>
          <w:szCs w:val="28"/>
        </w:rPr>
        <w:tab/>
      </w:r>
      <w:r>
        <w:rPr>
          <w:spacing w:val="-4"/>
          <w:sz w:val="28"/>
          <w:szCs w:val="28"/>
        </w:rPr>
        <w:t>and</w:t>
      </w:r>
      <w:r>
        <w:rPr>
          <w:spacing w:val="-4"/>
          <w:sz w:val="28"/>
          <w:szCs w:val="28"/>
        </w:rPr>
        <w:tab/>
      </w:r>
      <w:r>
        <w:rPr>
          <w:spacing w:val="-2"/>
          <w:sz w:val="28"/>
          <w:szCs w:val="28"/>
        </w:rPr>
        <w:t>biodiversity</w:t>
      </w:r>
      <w:r>
        <w:rPr>
          <w:spacing w:val="-2"/>
          <w:sz w:val="28"/>
          <w:szCs w:val="28"/>
        </w:rPr>
        <w:tab/>
      </w:r>
      <w:r>
        <w:rPr>
          <w:spacing w:val="-2"/>
          <w:sz w:val="28"/>
          <w:szCs w:val="28"/>
        </w:rPr>
        <w:t>scientists</w:t>
      </w:r>
      <w:r>
        <w:rPr>
          <w:spacing w:val="-2"/>
          <w:sz w:val="28"/>
          <w:szCs w:val="28"/>
        </w:rPr>
        <w:tab/>
      </w:r>
      <w:r>
        <w:rPr>
          <w:spacing w:val="-2"/>
          <w:sz w:val="28"/>
          <w:szCs w:val="28"/>
        </w:rPr>
        <w:t>conducting</w:t>
      </w:r>
      <w:r>
        <w:rPr>
          <w:spacing w:val="-2"/>
          <w:sz w:val="28"/>
          <w:szCs w:val="28"/>
        </w:rPr>
        <w:tab/>
      </w:r>
      <w:r>
        <w:rPr>
          <w:spacing w:val="-2"/>
          <w:sz w:val="28"/>
          <w:szCs w:val="28"/>
        </w:rPr>
        <w:t xml:space="preserve">species </w:t>
      </w:r>
      <w:r>
        <w:rPr>
          <w:sz w:val="28"/>
          <w:szCs w:val="28"/>
        </w:rPr>
        <w:t>inventory and habitat studies</w:t>
      </w:r>
    </w:p>
    <w:p w14:paraId="1E0E1B26" w14:textId="77777777" w:rsidR="00AC3338" w:rsidRDefault="000E61CE">
      <w:pPr>
        <w:numPr>
          <w:ilvl w:val="1"/>
          <w:numId w:val="3"/>
        </w:numPr>
        <w:pBdr>
          <w:left w:val="none" w:sz="0" w:space="6" w:color="auto"/>
        </w:pBdr>
        <w:spacing w:before="16"/>
        <w:ind w:left="1103"/>
        <w:rPr>
          <w:sz w:val="28"/>
          <w:szCs w:val="28"/>
        </w:rPr>
      </w:pPr>
      <w:r>
        <w:rPr>
          <w:sz w:val="28"/>
          <w:szCs w:val="28"/>
        </w:rPr>
        <w:t>Ecologists</w:t>
      </w:r>
      <w:r>
        <w:rPr>
          <w:spacing w:val="-12"/>
          <w:sz w:val="28"/>
          <w:szCs w:val="28"/>
        </w:rPr>
        <w:t xml:space="preserve"> </w:t>
      </w:r>
      <w:r>
        <w:rPr>
          <w:sz w:val="28"/>
          <w:szCs w:val="28"/>
        </w:rPr>
        <w:t>studying</w:t>
      </w:r>
      <w:r>
        <w:rPr>
          <w:spacing w:val="-9"/>
          <w:sz w:val="28"/>
          <w:szCs w:val="28"/>
        </w:rPr>
        <w:t xml:space="preserve"> </w:t>
      </w:r>
      <w:r>
        <w:rPr>
          <w:sz w:val="28"/>
          <w:szCs w:val="28"/>
        </w:rPr>
        <w:t>butterfly</w:t>
      </w:r>
      <w:r>
        <w:rPr>
          <w:spacing w:val="-7"/>
          <w:sz w:val="28"/>
          <w:szCs w:val="28"/>
        </w:rPr>
        <w:t xml:space="preserve"> </w:t>
      </w:r>
      <w:proofErr w:type="spellStart"/>
      <w:r>
        <w:rPr>
          <w:sz w:val="28"/>
          <w:szCs w:val="28"/>
        </w:rPr>
        <w:t>behaviour</w:t>
      </w:r>
      <w:proofErr w:type="spellEnd"/>
      <w:r>
        <w:rPr>
          <w:sz w:val="28"/>
          <w:szCs w:val="28"/>
        </w:rPr>
        <w:t>,</w:t>
      </w:r>
      <w:r>
        <w:rPr>
          <w:spacing w:val="-11"/>
          <w:sz w:val="28"/>
          <w:szCs w:val="28"/>
        </w:rPr>
        <w:t xml:space="preserve"> </w:t>
      </w:r>
      <w:r>
        <w:rPr>
          <w:sz w:val="28"/>
          <w:szCs w:val="28"/>
        </w:rPr>
        <w:t>migration,</w:t>
      </w:r>
      <w:r>
        <w:rPr>
          <w:spacing w:val="-10"/>
          <w:sz w:val="28"/>
          <w:szCs w:val="28"/>
        </w:rPr>
        <w:t xml:space="preserve"> </w:t>
      </w:r>
      <w:r>
        <w:rPr>
          <w:sz w:val="28"/>
          <w:szCs w:val="28"/>
        </w:rPr>
        <w:t>and</w:t>
      </w:r>
      <w:r>
        <w:rPr>
          <w:spacing w:val="-9"/>
          <w:sz w:val="28"/>
          <w:szCs w:val="28"/>
        </w:rPr>
        <w:t xml:space="preserve"> </w:t>
      </w:r>
      <w:r>
        <w:rPr>
          <w:spacing w:val="-2"/>
          <w:sz w:val="28"/>
          <w:szCs w:val="28"/>
        </w:rPr>
        <w:t>distribution</w:t>
      </w:r>
    </w:p>
    <w:p w14:paraId="1E344F08" w14:textId="77777777" w:rsidR="00AC3338" w:rsidRDefault="000E61CE">
      <w:pPr>
        <w:numPr>
          <w:ilvl w:val="1"/>
          <w:numId w:val="3"/>
        </w:numPr>
        <w:pBdr>
          <w:left w:val="none" w:sz="0" w:space="6" w:color="auto"/>
        </w:pBdr>
        <w:spacing w:before="158"/>
        <w:ind w:left="1103"/>
        <w:rPr>
          <w:sz w:val="28"/>
          <w:szCs w:val="28"/>
        </w:rPr>
      </w:pPr>
      <w:r>
        <w:rPr>
          <w:sz w:val="28"/>
          <w:szCs w:val="28"/>
        </w:rPr>
        <w:t>Educators</w:t>
      </w:r>
      <w:r>
        <w:rPr>
          <w:spacing w:val="-9"/>
          <w:sz w:val="28"/>
          <w:szCs w:val="28"/>
        </w:rPr>
        <w:t xml:space="preserve"> </w:t>
      </w:r>
      <w:r>
        <w:rPr>
          <w:sz w:val="28"/>
          <w:szCs w:val="28"/>
        </w:rPr>
        <w:t>and</w:t>
      </w:r>
      <w:r>
        <w:rPr>
          <w:spacing w:val="-6"/>
          <w:sz w:val="28"/>
          <w:szCs w:val="28"/>
        </w:rPr>
        <w:t xml:space="preserve"> </w:t>
      </w:r>
      <w:r>
        <w:rPr>
          <w:sz w:val="28"/>
          <w:szCs w:val="28"/>
        </w:rPr>
        <w:t>students</w:t>
      </w:r>
      <w:r>
        <w:rPr>
          <w:spacing w:val="-9"/>
          <w:sz w:val="28"/>
          <w:szCs w:val="28"/>
        </w:rPr>
        <w:t xml:space="preserve"> </w:t>
      </w:r>
      <w:r>
        <w:rPr>
          <w:sz w:val="28"/>
          <w:szCs w:val="28"/>
        </w:rPr>
        <w:t>learning</w:t>
      </w:r>
      <w:r>
        <w:rPr>
          <w:spacing w:val="-5"/>
          <w:sz w:val="28"/>
          <w:szCs w:val="28"/>
        </w:rPr>
        <w:t xml:space="preserve"> </w:t>
      </w:r>
      <w:r>
        <w:rPr>
          <w:sz w:val="28"/>
          <w:szCs w:val="28"/>
        </w:rPr>
        <w:t>about</w:t>
      </w:r>
      <w:r>
        <w:rPr>
          <w:spacing w:val="-5"/>
          <w:sz w:val="28"/>
          <w:szCs w:val="28"/>
        </w:rPr>
        <w:t xml:space="preserve"> </w:t>
      </w:r>
      <w:r>
        <w:rPr>
          <w:sz w:val="28"/>
          <w:szCs w:val="28"/>
        </w:rPr>
        <w:t>entomology</w:t>
      </w:r>
      <w:r>
        <w:rPr>
          <w:spacing w:val="-9"/>
          <w:sz w:val="28"/>
          <w:szCs w:val="28"/>
        </w:rPr>
        <w:t xml:space="preserve"> </w:t>
      </w:r>
      <w:r>
        <w:rPr>
          <w:sz w:val="28"/>
          <w:szCs w:val="28"/>
        </w:rPr>
        <w:t>and</w:t>
      </w:r>
      <w:r>
        <w:rPr>
          <w:spacing w:val="-5"/>
          <w:sz w:val="28"/>
          <w:szCs w:val="28"/>
        </w:rPr>
        <w:t xml:space="preserve"> </w:t>
      </w:r>
      <w:r>
        <w:rPr>
          <w:spacing w:val="-2"/>
          <w:sz w:val="28"/>
          <w:szCs w:val="28"/>
        </w:rPr>
        <w:t>ecology</w:t>
      </w:r>
    </w:p>
    <w:p w14:paraId="57C8B1A8" w14:textId="77777777" w:rsidR="00AC3338" w:rsidRDefault="000E61CE">
      <w:pPr>
        <w:numPr>
          <w:ilvl w:val="1"/>
          <w:numId w:val="3"/>
        </w:numPr>
        <w:pBdr>
          <w:left w:val="none" w:sz="0" w:space="6" w:color="auto"/>
        </w:pBdr>
        <w:spacing w:before="162" w:line="350" w:lineRule="auto"/>
        <w:ind w:left="1103" w:right="21"/>
        <w:rPr>
          <w:sz w:val="28"/>
          <w:szCs w:val="28"/>
        </w:rPr>
      </w:pPr>
      <w:r>
        <w:rPr>
          <w:sz w:val="28"/>
          <w:szCs w:val="28"/>
        </w:rPr>
        <w:t>Citizen</w:t>
      </w:r>
      <w:r>
        <w:rPr>
          <w:spacing w:val="-7"/>
          <w:sz w:val="28"/>
          <w:szCs w:val="28"/>
        </w:rPr>
        <w:t xml:space="preserve"> </w:t>
      </w:r>
      <w:r>
        <w:rPr>
          <w:sz w:val="28"/>
          <w:szCs w:val="28"/>
        </w:rPr>
        <w:t>scientists</w:t>
      </w:r>
      <w:r>
        <w:rPr>
          <w:spacing w:val="-7"/>
          <w:sz w:val="28"/>
          <w:szCs w:val="28"/>
        </w:rPr>
        <w:t xml:space="preserve"> </w:t>
      </w:r>
      <w:r>
        <w:rPr>
          <w:sz w:val="28"/>
          <w:szCs w:val="28"/>
        </w:rPr>
        <w:t>and</w:t>
      </w:r>
      <w:r>
        <w:rPr>
          <w:spacing w:val="-7"/>
          <w:sz w:val="28"/>
          <w:szCs w:val="28"/>
        </w:rPr>
        <w:t xml:space="preserve"> </w:t>
      </w:r>
      <w:r>
        <w:rPr>
          <w:sz w:val="28"/>
          <w:szCs w:val="28"/>
        </w:rPr>
        <w:t>nature</w:t>
      </w:r>
      <w:r>
        <w:rPr>
          <w:spacing w:val="-7"/>
          <w:sz w:val="28"/>
          <w:szCs w:val="28"/>
        </w:rPr>
        <w:t xml:space="preserve"> </w:t>
      </w:r>
      <w:r>
        <w:rPr>
          <w:sz w:val="28"/>
          <w:szCs w:val="28"/>
        </w:rPr>
        <w:t>enthusiasts</w:t>
      </w:r>
      <w:r>
        <w:rPr>
          <w:spacing w:val="-7"/>
          <w:sz w:val="28"/>
          <w:szCs w:val="28"/>
        </w:rPr>
        <w:t xml:space="preserve"> </w:t>
      </w:r>
      <w:r>
        <w:rPr>
          <w:sz w:val="28"/>
          <w:szCs w:val="28"/>
        </w:rPr>
        <w:t>engaged</w:t>
      </w:r>
      <w:r>
        <w:rPr>
          <w:spacing w:val="-6"/>
          <w:sz w:val="28"/>
          <w:szCs w:val="28"/>
        </w:rPr>
        <w:t xml:space="preserve"> </w:t>
      </w:r>
      <w:r>
        <w:rPr>
          <w:sz w:val="28"/>
          <w:szCs w:val="28"/>
        </w:rPr>
        <w:t>in</w:t>
      </w:r>
      <w:r>
        <w:rPr>
          <w:spacing w:val="-7"/>
          <w:sz w:val="28"/>
          <w:szCs w:val="28"/>
        </w:rPr>
        <w:t xml:space="preserve"> </w:t>
      </w:r>
      <w:r>
        <w:rPr>
          <w:sz w:val="28"/>
          <w:szCs w:val="28"/>
        </w:rPr>
        <w:t>environmental</w:t>
      </w:r>
      <w:r>
        <w:rPr>
          <w:spacing w:val="-6"/>
          <w:sz w:val="28"/>
          <w:szCs w:val="28"/>
        </w:rPr>
        <w:t xml:space="preserve"> </w:t>
      </w:r>
      <w:r>
        <w:rPr>
          <w:sz w:val="28"/>
          <w:szCs w:val="28"/>
        </w:rPr>
        <w:t xml:space="preserve">data </w:t>
      </w:r>
      <w:r>
        <w:rPr>
          <w:spacing w:val="-2"/>
          <w:sz w:val="28"/>
          <w:szCs w:val="28"/>
        </w:rPr>
        <w:t>collection</w:t>
      </w:r>
    </w:p>
    <w:p w14:paraId="49546C5F" w14:textId="77777777" w:rsidR="00AC3338" w:rsidRDefault="00AC3338">
      <w:pPr>
        <w:spacing w:before="53"/>
        <w:rPr>
          <w:sz w:val="28"/>
          <w:szCs w:val="28"/>
        </w:rPr>
      </w:pPr>
    </w:p>
    <w:p w14:paraId="46CE5965" w14:textId="77777777" w:rsidR="00AC3338" w:rsidRDefault="000E61CE">
      <w:pPr>
        <w:numPr>
          <w:ilvl w:val="0"/>
          <w:numId w:val="4"/>
        </w:numPr>
        <w:ind w:left="668" w:hanging="340"/>
        <w:outlineLvl w:val="2"/>
        <w:rPr>
          <w:b/>
          <w:bCs/>
          <w:sz w:val="32"/>
          <w:szCs w:val="32"/>
        </w:rPr>
      </w:pPr>
      <w:r>
        <w:rPr>
          <w:b/>
          <w:bCs/>
          <w:sz w:val="32"/>
          <w:szCs w:val="32"/>
        </w:rPr>
        <w:t>Expected</w:t>
      </w:r>
      <w:r>
        <w:rPr>
          <w:b/>
          <w:bCs/>
          <w:spacing w:val="-12"/>
          <w:sz w:val="32"/>
          <w:szCs w:val="32"/>
        </w:rPr>
        <w:t xml:space="preserve"> </w:t>
      </w:r>
      <w:r>
        <w:rPr>
          <w:b/>
          <w:bCs/>
          <w:spacing w:val="-2"/>
          <w:sz w:val="32"/>
          <w:szCs w:val="32"/>
        </w:rPr>
        <w:t>Outcome:</w:t>
      </w:r>
    </w:p>
    <w:p w14:paraId="75484C35" w14:textId="77777777" w:rsidR="00AC3338" w:rsidRDefault="00AC3338">
      <w:pPr>
        <w:spacing w:before="138"/>
        <w:rPr>
          <w:b/>
          <w:bCs/>
          <w:sz w:val="32"/>
          <w:szCs w:val="32"/>
        </w:rPr>
      </w:pPr>
    </w:p>
    <w:p w14:paraId="71A08942" w14:textId="77777777" w:rsidR="00AC3338" w:rsidRDefault="000E61CE">
      <w:pPr>
        <w:numPr>
          <w:ilvl w:val="0"/>
          <w:numId w:val="5"/>
        </w:numPr>
        <w:pBdr>
          <w:left w:val="none" w:sz="0" w:space="6" w:color="auto"/>
        </w:pBdr>
        <w:spacing w:line="355" w:lineRule="auto"/>
        <w:ind w:left="952" w:right="20"/>
        <w:jc w:val="both"/>
        <w:rPr>
          <w:sz w:val="28"/>
          <w:szCs w:val="28"/>
        </w:rPr>
      </w:pPr>
      <w:r>
        <w:rPr>
          <w:sz w:val="28"/>
          <w:szCs w:val="28"/>
        </w:rPr>
        <w:t>A</w:t>
      </w:r>
      <w:r>
        <w:rPr>
          <w:spacing w:val="-18"/>
          <w:sz w:val="28"/>
          <w:szCs w:val="28"/>
        </w:rPr>
        <w:t xml:space="preserve"> </w:t>
      </w:r>
      <w:r>
        <w:rPr>
          <w:sz w:val="28"/>
          <w:szCs w:val="28"/>
        </w:rPr>
        <w:t>lightweight,</w:t>
      </w:r>
      <w:r>
        <w:rPr>
          <w:spacing w:val="-17"/>
          <w:sz w:val="28"/>
          <w:szCs w:val="28"/>
        </w:rPr>
        <w:t xml:space="preserve"> </w:t>
      </w:r>
      <w:r>
        <w:rPr>
          <w:sz w:val="28"/>
          <w:szCs w:val="28"/>
        </w:rPr>
        <w:t>efficient,</w:t>
      </w:r>
      <w:r>
        <w:rPr>
          <w:spacing w:val="-18"/>
          <w:sz w:val="28"/>
          <w:szCs w:val="28"/>
        </w:rPr>
        <w:t xml:space="preserve"> </w:t>
      </w:r>
      <w:r>
        <w:rPr>
          <w:sz w:val="28"/>
          <w:szCs w:val="28"/>
        </w:rPr>
        <w:t>and</w:t>
      </w:r>
      <w:r>
        <w:rPr>
          <w:spacing w:val="-17"/>
          <w:sz w:val="28"/>
          <w:szCs w:val="28"/>
        </w:rPr>
        <w:t xml:space="preserve"> </w:t>
      </w:r>
      <w:r>
        <w:rPr>
          <w:sz w:val="28"/>
          <w:szCs w:val="28"/>
        </w:rPr>
        <w:t>accurate</w:t>
      </w:r>
      <w:r>
        <w:rPr>
          <w:spacing w:val="-15"/>
          <w:sz w:val="28"/>
          <w:szCs w:val="28"/>
        </w:rPr>
        <w:t xml:space="preserve"> </w:t>
      </w:r>
      <w:r>
        <w:rPr>
          <w:sz w:val="28"/>
          <w:szCs w:val="28"/>
        </w:rPr>
        <w:t>butterfly</w:t>
      </w:r>
      <w:r>
        <w:rPr>
          <w:spacing w:val="-14"/>
          <w:sz w:val="28"/>
          <w:szCs w:val="28"/>
        </w:rPr>
        <w:t xml:space="preserve"> </w:t>
      </w:r>
      <w:r>
        <w:rPr>
          <w:sz w:val="28"/>
          <w:szCs w:val="28"/>
        </w:rPr>
        <w:t>classification</w:t>
      </w:r>
      <w:r>
        <w:rPr>
          <w:spacing w:val="-14"/>
          <w:sz w:val="28"/>
          <w:szCs w:val="28"/>
        </w:rPr>
        <w:t xml:space="preserve"> </w:t>
      </w:r>
      <w:r>
        <w:rPr>
          <w:sz w:val="28"/>
          <w:szCs w:val="28"/>
        </w:rPr>
        <w:t>tool</w:t>
      </w:r>
      <w:r>
        <w:rPr>
          <w:spacing w:val="-15"/>
          <w:sz w:val="28"/>
          <w:szCs w:val="28"/>
        </w:rPr>
        <w:t xml:space="preserve"> </w:t>
      </w:r>
      <w:r>
        <w:rPr>
          <w:sz w:val="28"/>
          <w:szCs w:val="28"/>
        </w:rPr>
        <w:t>that</w:t>
      </w:r>
      <w:r>
        <w:rPr>
          <w:spacing w:val="-14"/>
          <w:sz w:val="28"/>
          <w:szCs w:val="28"/>
        </w:rPr>
        <w:t xml:space="preserve"> </w:t>
      </w:r>
      <w:r>
        <w:rPr>
          <w:sz w:val="28"/>
          <w:szCs w:val="28"/>
        </w:rPr>
        <w:t>can be integrated into research tools, educational platforms, and citizen science apps. The model will aid species identification, enhance</w:t>
      </w:r>
    </w:p>
    <w:p w14:paraId="36BE9A7E" w14:textId="77777777" w:rsidR="00AC3338" w:rsidRDefault="00AC3338">
      <w:pPr>
        <w:spacing w:before="220" w:after="220"/>
        <w:sectPr w:rsidR="00AC3338">
          <w:pgSz w:w="12240" w:h="15840"/>
          <w:pgMar w:top="1060" w:right="1417" w:bottom="280" w:left="1417" w:header="708" w:footer="708" w:gutter="0"/>
          <w:cols w:space="708"/>
        </w:sectPr>
      </w:pPr>
    </w:p>
    <w:p w14:paraId="4939B4CE" w14:textId="77777777" w:rsidR="00AC3338" w:rsidRDefault="000E61CE">
      <w:pPr>
        <w:spacing w:before="220" w:line="360" w:lineRule="auto"/>
        <w:ind w:left="952"/>
        <w:rPr>
          <w:sz w:val="28"/>
          <w:szCs w:val="28"/>
        </w:rPr>
      </w:pPr>
      <w:r>
        <w:rPr>
          <w:sz w:val="28"/>
          <w:szCs w:val="28"/>
        </w:rPr>
        <w:lastRenderedPageBreak/>
        <w:t>ecological data collection, and promote awareness and engagement in</w:t>
      </w:r>
      <w:r>
        <w:rPr>
          <w:spacing w:val="40"/>
          <w:sz w:val="28"/>
          <w:szCs w:val="28"/>
        </w:rPr>
        <w:t xml:space="preserve"> </w:t>
      </w:r>
      <w:r>
        <w:rPr>
          <w:sz w:val="28"/>
          <w:szCs w:val="28"/>
        </w:rPr>
        <w:t>conservation efforts.</w:t>
      </w:r>
    </w:p>
    <w:p w14:paraId="45DA254B" w14:textId="77777777" w:rsidR="00AC3338" w:rsidRDefault="00AC3338">
      <w:pPr>
        <w:rPr>
          <w:sz w:val="28"/>
          <w:szCs w:val="28"/>
        </w:rPr>
      </w:pPr>
    </w:p>
    <w:p w14:paraId="5CD57BA5" w14:textId="77777777" w:rsidR="00AC3338" w:rsidRDefault="00AC3338">
      <w:pPr>
        <w:spacing w:before="254"/>
        <w:rPr>
          <w:sz w:val="28"/>
          <w:szCs w:val="28"/>
        </w:rPr>
      </w:pPr>
    </w:p>
    <w:p w14:paraId="04F55B23" w14:textId="77777777" w:rsidR="00AC3338" w:rsidRDefault="000E61CE">
      <w:pPr>
        <w:ind w:left="9"/>
        <w:jc w:val="both"/>
        <w:outlineLvl w:val="1"/>
        <w:rPr>
          <w:sz w:val="40"/>
          <w:szCs w:val="40"/>
        </w:rPr>
      </w:pPr>
      <w:r>
        <w:rPr>
          <w:b/>
          <w:bCs/>
          <w:sz w:val="40"/>
          <w:szCs w:val="40"/>
        </w:rPr>
        <w:t>Phase-2:</w:t>
      </w:r>
      <w:r>
        <w:rPr>
          <w:b/>
          <w:bCs/>
          <w:spacing w:val="-15"/>
          <w:sz w:val="40"/>
          <w:szCs w:val="40"/>
        </w:rPr>
        <w:t xml:space="preserve"> </w:t>
      </w:r>
      <w:r>
        <w:rPr>
          <w:b/>
          <w:bCs/>
          <w:sz w:val="40"/>
          <w:szCs w:val="40"/>
        </w:rPr>
        <w:t>Requirement</w:t>
      </w:r>
      <w:r>
        <w:rPr>
          <w:b/>
          <w:bCs/>
          <w:spacing w:val="-25"/>
          <w:sz w:val="40"/>
          <w:szCs w:val="40"/>
        </w:rPr>
        <w:t xml:space="preserve"> </w:t>
      </w:r>
      <w:r>
        <w:rPr>
          <w:b/>
          <w:bCs/>
          <w:spacing w:val="-2"/>
          <w:sz w:val="40"/>
          <w:szCs w:val="40"/>
        </w:rPr>
        <w:t>Analysis</w:t>
      </w:r>
    </w:p>
    <w:p w14:paraId="53B5FA4C" w14:textId="77777777" w:rsidR="00AC3338" w:rsidRDefault="00AC3338">
      <w:pPr>
        <w:rPr>
          <w:b/>
          <w:bCs/>
          <w:sz w:val="40"/>
          <w:szCs w:val="40"/>
        </w:rPr>
      </w:pPr>
    </w:p>
    <w:p w14:paraId="07501260" w14:textId="77777777" w:rsidR="00AC3338" w:rsidRDefault="00AC3338">
      <w:pPr>
        <w:spacing w:before="35"/>
        <w:rPr>
          <w:b/>
          <w:bCs/>
          <w:sz w:val="40"/>
          <w:szCs w:val="40"/>
        </w:rPr>
      </w:pPr>
    </w:p>
    <w:p w14:paraId="25DD9B68" w14:textId="77777777" w:rsidR="00AC3338" w:rsidRDefault="000E61CE">
      <w:pPr>
        <w:spacing w:before="1" w:line="360" w:lineRule="auto"/>
        <w:ind w:left="17" w:right="14" w:hanging="10"/>
        <w:jc w:val="both"/>
        <w:rPr>
          <w:sz w:val="28"/>
          <w:szCs w:val="28"/>
        </w:rPr>
      </w:pPr>
      <w:r>
        <w:rPr>
          <w:sz w:val="28"/>
          <w:szCs w:val="28"/>
        </w:rPr>
        <w:t>The</w:t>
      </w:r>
      <w:r>
        <w:rPr>
          <w:spacing w:val="-2"/>
          <w:sz w:val="28"/>
          <w:szCs w:val="28"/>
        </w:rPr>
        <w:t xml:space="preserve"> </w:t>
      </w:r>
      <w:r>
        <w:rPr>
          <w:sz w:val="28"/>
          <w:szCs w:val="28"/>
        </w:rPr>
        <w:t>objective</w:t>
      </w:r>
      <w:r>
        <w:rPr>
          <w:spacing w:val="-5"/>
          <w:sz w:val="28"/>
          <w:szCs w:val="28"/>
        </w:rPr>
        <w:t xml:space="preserve"> </w:t>
      </w:r>
      <w:r>
        <w:rPr>
          <w:sz w:val="28"/>
          <w:szCs w:val="28"/>
        </w:rPr>
        <w:t>of</w:t>
      </w:r>
      <w:r>
        <w:rPr>
          <w:spacing w:val="-2"/>
          <w:sz w:val="28"/>
          <w:szCs w:val="28"/>
        </w:rPr>
        <w:t xml:space="preserve"> </w:t>
      </w:r>
      <w:r>
        <w:rPr>
          <w:sz w:val="28"/>
          <w:szCs w:val="28"/>
        </w:rPr>
        <w:t>this</w:t>
      </w:r>
      <w:r>
        <w:rPr>
          <w:spacing w:val="-1"/>
          <w:sz w:val="28"/>
          <w:szCs w:val="28"/>
        </w:rPr>
        <w:t xml:space="preserve"> </w:t>
      </w:r>
      <w:r>
        <w:rPr>
          <w:sz w:val="28"/>
          <w:szCs w:val="28"/>
        </w:rPr>
        <w:t>phase</w:t>
      </w:r>
      <w:r>
        <w:rPr>
          <w:spacing w:val="-2"/>
          <w:sz w:val="28"/>
          <w:szCs w:val="28"/>
        </w:rPr>
        <w:t xml:space="preserve"> </w:t>
      </w:r>
      <w:r>
        <w:rPr>
          <w:sz w:val="28"/>
          <w:szCs w:val="28"/>
        </w:rPr>
        <w:t>is</w:t>
      </w:r>
      <w:r>
        <w:rPr>
          <w:spacing w:val="-1"/>
          <w:sz w:val="28"/>
          <w:szCs w:val="28"/>
        </w:rPr>
        <w:t xml:space="preserve"> </w:t>
      </w:r>
      <w:r>
        <w:rPr>
          <w:sz w:val="28"/>
          <w:szCs w:val="28"/>
        </w:rPr>
        <w:t>to</w:t>
      </w:r>
      <w:r>
        <w:rPr>
          <w:spacing w:val="-1"/>
          <w:sz w:val="28"/>
          <w:szCs w:val="28"/>
        </w:rPr>
        <w:t xml:space="preserve"> </w:t>
      </w:r>
      <w:r>
        <w:rPr>
          <w:sz w:val="28"/>
          <w:szCs w:val="28"/>
        </w:rPr>
        <w:t>define</w:t>
      </w:r>
      <w:r>
        <w:rPr>
          <w:spacing w:val="-2"/>
          <w:sz w:val="28"/>
          <w:szCs w:val="28"/>
        </w:rPr>
        <w:t xml:space="preserve"> </w:t>
      </w:r>
      <w:r>
        <w:rPr>
          <w:sz w:val="28"/>
          <w:szCs w:val="28"/>
        </w:rPr>
        <w:t>the</w:t>
      </w:r>
      <w:r>
        <w:rPr>
          <w:spacing w:val="-3"/>
          <w:sz w:val="28"/>
          <w:szCs w:val="28"/>
        </w:rPr>
        <w:t xml:space="preserve"> </w:t>
      </w:r>
      <w:r>
        <w:rPr>
          <w:sz w:val="28"/>
          <w:szCs w:val="28"/>
        </w:rPr>
        <w:t>technical</w:t>
      </w:r>
      <w:r>
        <w:rPr>
          <w:spacing w:val="-1"/>
          <w:sz w:val="28"/>
          <w:szCs w:val="28"/>
        </w:rPr>
        <w:t xml:space="preserve"> </w:t>
      </w:r>
      <w:r>
        <w:rPr>
          <w:sz w:val="28"/>
          <w:szCs w:val="28"/>
        </w:rPr>
        <w:t>and</w:t>
      </w:r>
      <w:r>
        <w:rPr>
          <w:spacing w:val="-1"/>
          <w:sz w:val="28"/>
          <w:szCs w:val="28"/>
        </w:rPr>
        <w:t xml:space="preserve"> </w:t>
      </w:r>
      <w:r>
        <w:rPr>
          <w:sz w:val="28"/>
          <w:szCs w:val="28"/>
        </w:rPr>
        <w:t>functional</w:t>
      </w:r>
      <w:r>
        <w:rPr>
          <w:spacing w:val="-1"/>
          <w:sz w:val="28"/>
          <w:szCs w:val="28"/>
        </w:rPr>
        <w:t xml:space="preserve"> </w:t>
      </w:r>
      <w:r>
        <w:rPr>
          <w:sz w:val="28"/>
          <w:szCs w:val="28"/>
        </w:rPr>
        <w:t>requirements necessary to develop the butterfly species classification system using deep learning</w:t>
      </w:r>
      <w:r>
        <w:rPr>
          <w:spacing w:val="-9"/>
          <w:sz w:val="28"/>
          <w:szCs w:val="28"/>
        </w:rPr>
        <w:t xml:space="preserve"> </w:t>
      </w:r>
      <w:r>
        <w:rPr>
          <w:sz w:val="28"/>
          <w:szCs w:val="28"/>
        </w:rPr>
        <w:t>and</w:t>
      </w:r>
      <w:r>
        <w:rPr>
          <w:spacing w:val="-11"/>
          <w:sz w:val="28"/>
          <w:szCs w:val="28"/>
        </w:rPr>
        <w:t xml:space="preserve"> </w:t>
      </w:r>
      <w:r>
        <w:rPr>
          <w:sz w:val="28"/>
          <w:szCs w:val="28"/>
        </w:rPr>
        <w:t>transfer</w:t>
      </w:r>
      <w:r>
        <w:rPr>
          <w:spacing w:val="-11"/>
          <w:sz w:val="28"/>
          <w:szCs w:val="28"/>
        </w:rPr>
        <w:t xml:space="preserve"> </w:t>
      </w:r>
      <w:r>
        <w:rPr>
          <w:sz w:val="28"/>
          <w:szCs w:val="28"/>
        </w:rPr>
        <w:t>learning.</w:t>
      </w:r>
      <w:r>
        <w:rPr>
          <w:spacing w:val="-15"/>
          <w:sz w:val="28"/>
          <w:szCs w:val="28"/>
        </w:rPr>
        <w:t xml:space="preserve"> </w:t>
      </w:r>
      <w:r>
        <w:rPr>
          <w:sz w:val="28"/>
          <w:szCs w:val="28"/>
        </w:rPr>
        <w:t>Technically,</w:t>
      </w:r>
      <w:r>
        <w:rPr>
          <w:spacing w:val="-10"/>
          <w:sz w:val="28"/>
          <w:szCs w:val="28"/>
        </w:rPr>
        <w:t xml:space="preserve"> </w:t>
      </w:r>
      <w:r>
        <w:rPr>
          <w:sz w:val="28"/>
          <w:szCs w:val="28"/>
        </w:rPr>
        <w:t>the</w:t>
      </w:r>
      <w:r>
        <w:rPr>
          <w:spacing w:val="-12"/>
          <w:sz w:val="28"/>
          <w:szCs w:val="28"/>
        </w:rPr>
        <w:t xml:space="preserve"> </w:t>
      </w:r>
      <w:r>
        <w:rPr>
          <w:sz w:val="28"/>
          <w:szCs w:val="28"/>
        </w:rPr>
        <w:t>project</w:t>
      </w:r>
      <w:r>
        <w:rPr>
          <w:spacing w:val="-10"/>
          <w:sz w:val="28"/>
          <w:szCs w:val="28"/>
        </w:rPr>
        <w:t xml:space="preserve"> </w:t>
      </w:r>
      <w:r>
        <w:rPr>
          <w:sz w:val="28"/>
          <w:szCs w:val="28"/>
        </w:rPr>
        <w:t>is</w:t>
      </w:r>
      <w:r>
        <w:rPr>
          <w:spacing w:val="-9"/>
          <w:sz w:val="28"/>
          <w:szCs w:val="28"/>
        </w:rPr>
        <w:t xml:space="preserve"> </w:t>
      </w:r>
      <w:r>
        <w:rPr>
          <w:sz w:val="28"/>
          <w:szCs w:val="28"/>
        </w:rPr>
        <w:t>implemented</w:t>
      </w:r>
      <w:r>
        <w:rPr>
          <w:spacing w:val="-11"/>
          <w:sz w:val="28"/>
          <w:szCs w:val="28"/>
        </w:rPr>
        <w:t xml:space="preserve"> </w:t>
      </w:r>
      <w:r>
        <w:rPr>
          <w:sz w:val="28"/>
          <w:szCs w:val="28"/>
        </w:rPr>
        <w:t>in</w:t>
      </w:r>
      <w:r>
        <w:rPr>
          <w:spacing w:val="-9"/>
          <w:sz w:val="28"/>
          <w:szCs w:val="28"/>
        </w:rPr>
        <w:t xml:space="preserve"> </w:t>
      </w:r>
      <w:r>
        <w:rPr>
          <w:sz w:val="28"/>
          <w:szCs w:val="28"/>
        </w:rPr>
        <w:t>Python, utilizing key libraries such as TensorFlow (with Kera’s API) for model development,</w:t>
      </w:r>
      <w:r>
        <w:rPr>
          <w:spacing w:val="-18"/>
          <w:sz w:val="28"/>
          <w:szCs w:val="28"/>
        </w:rPr>
        <w:t xml:space="preserve"> </w:t>
      </w:r>
      <w:r>
        <w:rPr>
          <w:sz w:val="28"/>
          <w:szCs w:val="28"/>
        </w:rPr>
        <w:t>Pandas</w:t>
      </w:r>
      <w:r>
        <w:rPr>
          <w:spacing w:val="-17"/>
          <w:sz w:val="28"/>
          <w:szCs w:val="28"/>
        </w:rPr>
        <w:t xml:space="preserve"> </w:t>
      </w:r>
      <w:r>
        <w:rPr>
          <w:sz w:val="28"/>
          <w:szCs w:val="28"/>
        </w:rPr>
        <w:t>and</w:t>
      </w:r>
      <w:r>
        <w:rPr>
          <w:spacing w:val="-18"/>
          <w:sz w:val="28"/>
          <w:szCs w:val="28"/>
        </w:rPr>
        <w:t xml:space="preserve"> </w:t>
      </w:r>
      <w:r>
        <w:rPr>
          <w:sz w:val="28"/>
          <w:szCs w:val="28"/>
        </w:rPr>
        <w:t>NumPy</w:t>
      </w:r>
      <w:r>
        <w:rPr>
          <w:spacing w:val="-17"/>
          <w:sz w:val="28"/>
          <w:szCs w:val="28"/>
        </w:rPr>
        <w:t xml:space="preserve"> </w:t>
      </w:r>
      <w:r>
        <w:rPr>
          <w:sz w:val="28"/>
          <w:szCs w:val="28"/>
        </w:rPr>
        <w:t>for</w:t>
      </w:r>
      <w:r>
        <w:rPr>
          <w:spacing w:val="-18"/>
          <w:sz w:val="28"/>
          <w:szCs w:val="28"/>
        </w:rPr>
        <w:t xml:space="preserve"> </w:t>
      </w:r>
      <w:r>
        <w:rPr>
          <w:sz w:val="28"/>
          <w:szCs w:val="28"/>
        </w:rPr>
        <w:t>data</w:t>
      </w:r>
      <w:r>
        <w:rPr>
          <w:spacing w:val="-17"/>
          <w:sz w:val="28"/>
          <w:szCs w:val="28"/>
        </w:rPr>
        <w:t xml:space="preserve"> </w:t>
      </w:r>
      <w:r>
        <w:rPr>
          <w:sz w:val="28"/>
          <w:szCs w:val="28"/>
        </w:rPr>
        <w:t>manipulation,</w:t>
      </w:r>
      <w:r>
        <w:rPr>
          <w:spacing w:val="-18"/>
          <w:sz w:val="28"/>
          <w:szCs w:val="28"/>
        </w:rPr>
        <w:t xml:space="preserve"> </w:t>
      </w:r>
      <w:r>
        <w:rPr>
          <w:sz w:val="28"/>
          <w:szCs w:val="28"/>
        </w:rPr>
        <w:t>and</w:t>
      </w:r>
      <w:r>
        <w:rPr>
          <w:spacing w:val="-17"/>
          <w:sz w:val="28"/>
          <w:szCs w:val="28"/>
        </w:rPr>
        <w:t xml:space="preserve"> </w:t>
      </w:r>
      <w:r>
        <w:rPr>
          <w:sz w:val="28"/>
          <w:szCs w:val="28"/>
        </w:rPr>
        <w:t>Scikit-learn</w:t>
      </w:r>
      <w:r>
        <w:rPr>
          <w:spacing w:val="-18"/>
          <w:sz w:val="28"/>
          <w:szCs w:val="28"/>
        </w:rPr>
        <w:t xml:space="preserve"> </w:t>
      </w:r>
      <w:r>
        <w:rPr>
          <w:sz w:val="28"/>
          <w:szCs w:val="28"/>
        </w:rPr>
        <w:t>for</w:t>
      </w:r>
      <w:r>
        <w:rPr>
          <w:spacing w:val="-17"/>
          <w:sz w:val="28"/>
          <w:szCs w:val="28"/>
        </w:rPr>
        <w:t xml:space="preserve"> </w:t>
      </w:r>
      <w:r>
        <w:rPr>
          <w:sz w:val="28"/>
          <w:szCs w:val="28"/>
        </w:rPr>
        <w:t xml:space="preserve">tasks like label encoding and stratified train-test splitting. The model and encoder are saved using TensorFlow’s. save () method and </w:t>
      </w:r>
      <w:proofErr w:type="spellStart"/>
      <w:r>
        <w:rPr>
          <w:sz w:val="28"/>
          <w:szCs w:val="28"/>
        </w:rPr>
        <w:t>joblib</w:t>
      </w:r>
      <w:proofErr w:type="spellEnd"/>
      <w:r>
        <w:rPr>
          <w:sz w:val="28"/>
          <w:szCs w:val="28"/>
        </w:rPr>
        <w:t xml:space="preserve"> to ensure persistence and reproducibility. Development</w:t>
      </w:r>
      <w:r>
        <w:rPr>
          <w:sz w:val="28"/>
          <w:szCs w:val="28"/>
        </w:rPr>
        <w:t xml:space="preserve"> is conducted in Jupiter Notebooks or modular Python</w:t>
      </w:r>
      <w:r>
        <w:rPr>
          <w:spacing w:val="-18"/>
          <w:sz w:val="28"/>
          <w:szCs w:val="28"/>
        </w:rPr>
        <w:t xml:space="preserve"> </w:t>
      </w:r>
      <w:r>
        <w:rPr>
          <w:sz w:val="28"/>
          <w:szCs w:val="28"/>
        </w:rPr>
        <w:t>scripts,</w:t>
      </w:r>
      <w:r>
        <w:rPr>
          <w:spacing w:val="-17"/>
          <w:sz w:val="28"/>
          <w:szCs w:val="28"/>
        </w:rPr>
        <w:t xml:space="preserve"> </w:t>
      </w:r>
      <w:r>
        <w:rPr>
          <w:sz w:val="28"/>
          <w:szCs w:val="28"/>
        </w:rPr>
        <w:t>with</w:t>
      </w:r>
      <w:r>
        <w:rPr>
          <w:spacing w:val="-18"/>
          <w:sz w:val="28"/>
          <w:szCs w:val="28"/>
        </w:rPr>
        <w:t xml:space="preserve"> </w:t>
      </w:r>
      <w:r>
        <w:rPr>
          <w:sz w:val="28"/>
          <w:szCs w:val="28"/>
        </w:rPr>
        <w:t>optional</w:t>
      </w:r>
      <w:r>
        <w:rPr>
          <w:spacing w:val="-17"/>
          <w:sz w:val="28"/>
          <w:szCs w:val="28"/>
        </w:rPr>
        <w:t xml:space="preserve"> </w:t>
      </w:r>
      <w:r>
        <w:rPr>
          <w:sz w:val="28"/>
          <w:szCs w:val="28"/>
        </w:rPr>
        <w:t>support</w:t>
      </w:r>
      <w:r>
        <w:rPr>
          <w:spacing w:val="-18"/>
          <w:sz w:val="28"/>
          <w:szCs w:val="28"/>
        </w:rPr>
        <w:t xml:space="preserve"> </w:t>
      </w:r>
      <w:r>
        <w:rPr>
          <w:sz w:val="28"/>
          <w:szCs w:val="28"/>
        </w:rPr>
        <w:t>for</w:t>
      </w:r>
      <w:r>
        <w:rPr>
          <w:spacing w:val="-17"/>
          <w:sz w:val="28"/>
          <w:szCs w:val="28"/>
        </w:rPr>
        <w:t xml:space="preserve"> </w:t>
      </w:r>
      <w:r>
        <w:rPr>
          <w:sz w:val="28"/>
          <w:szCs w:val="28"/>
        </w:rPr>
        <w:t>Tensor</w:t>
      </w:r>
      <w:r>
        <w:rPr>
          <w:spacing w:val="-18"/>
          <w:sz w:val="28"/>
          <w:szCs w:val="28"/>
        </w:rPr>
        <w:t xml:space="preserve"> </w:t>
      </w:r>
      <w:r>
        <w:rPr>
          <w:sz w:val="28"/>
          <w:szCs w:val="28"/>
        </w:rPr>
        <w:t>Board</w:t>
      </w:r>
      <w:r>
        <w:rPr>
          <w:spacing w:val="-17"/>
          <w:sz w:val="28"/>
          <w:szCs w:val="28"/>
        </w:rPr>
        <w:t xml:space="preserve"> </w:t>
      </w:r>
      <w:r>
        <w:rPr>
          <w:sz w:val="28"/>
          <w:szCs w:val="28"/>
        </w:rPr>
        <w:t>to</w:t>
      </w:r>
      <w:r>
        <w:rPr>
          <w:spacing w:val="-18"/>
          <w:sz w:val="28"/>
          <w:szCs w:val="28"/>
        </w:rPr>
        <w:t xml:space="preserve"> </w:t>
      </w:r>
      <w:r>
        <w:rPr>
          <w:sz w:val="28"/>
          <w:szCs w:val="28"/>
        </w:rPr>
        <w:t>monitor</w:t>
      </w:r>
      <w:r>
        <w:rPr>
          <w:spacing w:val="-17"/>
          <w:sz w:val="28"/>
          <w:szCs w:val="28"/>
        </w:rPr>
        <w:t xml:space="preserve"> </w:t>
      </w:r>
      <w:r>
        <w:rPr>
          <w:sz w:val="28"/>
          <w:szCs w:val="28"/>
        </w:rPr>
        <w:t>training</w:t>
      </w:r>
      <w:r>
        <w:rPr>
          <w:spacing w:val="-18"/>
          <w:sz w:val="28"/>
          <w:szCs w:val="28"/>
        </w:rPr>
        <w:t xml:space="preserve"> </w:t>
      </w:r>
      <w:r>
        <w:rPr>
          <w:sz w:val="28"/>
          <w:szCs w:val="28"/>
        </w:rPr>
        <w:t>metrics in real-time. For future deployment, lightweight web frameworks such as Streamlet, Flask, or Fast API can be integrated, and for mobile or embedded applications, TensorFlow Lite may be used to convert the model for on-device inference, ensuring usability in low-resource or offline field conditions.</w:t>
      </w:r>
    </w:p>
    <w:p w14:paraId="419FB6E7" w14:textId="77777777" w:rsidR="00AC3338" w:rsidRDefault="000E61CE">
      <w:pPr>
        <w:spacing w:before="166" w:line="360" w:lineRule="auto"/>
        <w:ind w:left="17" w:right="14" w:hanging="10"/>
        <w:jc w:val="both"/>
        <w:rPr>
          <w:sz w:val="28"/>
          <w:szCs w:val="28"/>
        </w:rPr>
      </w:pPr>
      <w:r>
        <w:rPr>
          <w:sz w:val="28"/>
          <w:szCs w:val="28"/>
        </w:rPr>
        <w:t>Functionally,</w:t>
      </w:r>
      <w:r>
        <w:rPr>
          <w:spacing w:val="-18"/>
          <w:sz w:val="28"/>
          <w:szCs w:val="28"/>
        </w:rPr>
        <w:t xml:space="preserve"> </w:t>
      </w:r>
      <w:r>
        <w:rPr>
          <w:sz w:val="28"/>
          <w:szCs w:val="28"/>
        </w:rPr>
        <w:t>the</w:t>
      </w:r>
      <w:r>
        <w:rPr>
          <w:spacing w:val="-17"/>
          <w:sz w:val="28"/>
          <w:szCs w:val="28"/>
        </w:rPr>
        <w:t xml:space="preserve"> </w:t>
      </w:r>
      <w:r>
        <w:rPr>
          <w:sz w:val="28"/>
          <w:szCs w:val="28"/>
        </w:rPr>
        <w:t>system</w:t>
      </w:r>
      <w:r>
        <w:rPr>
          <w:spacing w:val="-18"/>
          <w:sz w:val="28"/>
          <w:szCs w:val="28"/>
        </w:rPr>
        <w:t xml:space="preserve"> </w:t>
      </w:r>
      <w:r>
        <w:rPr>
          <w:sz w:val="28"/>
          <w:szCs w:val="28"/>
        </w:rPr>
        <w:t>should</w:t>
      </w:r>
      <w:r>
        <w:rPr>
          <w:spacing w:val="-17"/>
          <w:sz w:val="28"/>
          <w:szCs w:val="28"/>
        </w:rPr>
        <w:t xml:space="preserve"> </w:t>
      </w:r>
      <w:r>
        <w:rPr>
          <w:sz w:val="28"/>
          <w:szCs w:val="28"/>
        </w:rPr>
        <w:t>support</w:t>
      </w:r>
      <w:r>
        <w:rPr>
          <w:spacing w:val="-18"/>
          <w:sz w:val="28"/>
          <w:szCs w:val="28"/>
        </w:rPr>
        <w:t xml:space="preserve"> </w:t>
      </w:r>
      <w:r>
        <w:rPr>
          <w:sz w:val="28"/>
          <w:szCs w:val="28"/>
        </w:rPr>
        <w:t>image</w:t>
      </w:r>
      <w:r>
        <w:rPr>
          <w:spacing w:val="-17"/>
          <w:sz w:val="28"/>
          <w:szCs w:val="28"/>
        </w:rPr>
        <w:t xml:space="preserve"> </w:t>
      </w:r>
      <w:r>
        <w:rPr>
          <w:sz w:val="28"/>
          <w:szCs w:val="28"/>
        </w:rPr>
        <w:t>loading</w:t>
      </w:r>
      <w:r>
        <w:rPr>
          <w:spacing w:val="-18"/>
          <w:sz w:val="28"/>
          <w:szCs w:val="28"/>
        </w:rPr>
        <w:t xml:space="preserve"> </w:t>
      </w:r>
      <w:r>
        <w:rPr>
          <w:sz w:val="28"/>
          <w:szCs w:val="28"/>
        </w:rPr>
        <w:t>from</w:t>
      </w:r>
      <w:r>
        <w:rPr>
          <w:spacing w:val="-17"/>
          <w:sz w:val="28"/>
          <w:szCs w:val="28"/>
        </w:rPr>
        <w:t xml:space="preserve"> </w:t>
      </w:r>
      <w:r>
        <w:rPr>
          <w:sz w:val="28"/>
          <w:szCs w:val="28"/>
        </w:rPr>
        <w:t>a</w:t>
      </w:r>
      <w:r>
        <w:rPr>
          <w:spacing w:val="-18"/>
          <w:sz w:val="28"/>
          <w:szCs w:val="28"/>
        </w:rPr>
        <w:t xml:space="preserve"> </w:t>
      </w:r>
      <w:r>
        <w:rPr>
          <w:sz w:val="28"/>
          <w:szCs w:val="28"/>
        </w:rPr>
        <w:t>structured</w:t>
      </w:r>
      <w:r>
        <w:rPr>
          <w:spacing w:val="-17"/>
          <w:sz w:val="28"/>
          <w:szCs w:val="28"/>
        </w:rPr>
        <w:t xml:space="preserve"> </w:t>
      </w:r>
      <w:r>
        <w:rPr>
          <w:sz w:val="28"/>
          <w:szCs w:val="28"/>
        </w:rPr>
        <w:t>directory along</w:t>
      </w:r>
      <w:r>
        <w:rPr>
          <w:spacing w:val="-18"/>
          <w:sz w:val="28"/>
          <w:szCs w:val="28"/>
        </w:rPr>
        <w:t xml:space="preserve"> </w:t>
      </w:r>
      <w:r>
        <w:rPr>
          <w:sz w:val="28"/>
          <w:szCs w:val="28"/>
        </w:rPr>
        <w:t>with</w:t>
      </w:r>
      <w:r>
        <w:rPr>
          <w:spacing w:val="-17"/>
          <w:sz w:val="28"/>
          <w:szCs w:val="28"/>
        </w:rPr>
        <w:t xml:space="preserve"> </w:t>
      </w:r>
      <w:r>
        <w:rPr>
          <w:sz w:val="28"/>
          <w:szCs w:val="28"/>
        </w:rPr>
        <w:t>corresponding</w:t>
      </w:r>
      <w:r>
        <w:rPr>
          <w:spacing w:val="-18"/>
          <w:sz w:val="28"/>
          <w:szCs w:val="28"/>
        </w:rPr>
        <w:t xml:space="preserve"> </w:t>
      </w:r>
      <w:r>
        <w:rPr>
          <w:sz w:val="28"/>
          <w:szCs w:val="28"/>
        </w:rPr>
        <w:t>CSV</w:t>
      </w:r>
      <w:r>
        <w:rPr>
          <w:spacing w:val="-17"/>
          <w:sz w:val="28"/>
          <w:szCs w:val="28"/>
        </w:rPr>
        <w:t xml:space="preserve"> </w:t>
      </w:r>
      <w:r>
        <w:rPr>
          <w:sz w:val="28"/>
          <w:szCs w:val="28"/>
        </w:rPr>
        <w:t>metadata,</w:t>
      </w:r>
      <w:r>
        <w:rPr>
          <w:spacing w:val="-18"/>
          <w:sz w:val="28"/>
          <w:szCs w:val="28"/>
        </w:rPr>
        <w:t xml:space="preserve"> </w:t>
      </w:r>
      <w:r>
        <w:rPr>
          <w:sz w:val="28"/>
          <w:szCs w:val="28"/>
        </w:rPr>
        <w:t>preprocessing</w:t>
      </w:r>
      <w:r>
        <w:rPr>
          <w:spacing w:val="-17"/>
          <w:sz w:val="28"/>
          <w:szCs w:val="28"/>
        </w:rPr>
        <w:t xml:space="preserve"> </w:t>
      </w:r>
      <w:r>
        <w:rPr>
          <w:sz w:val="28"/>
          <w:szCs w:val="28"/>
        </w:rPr>
        <w:t>steps</w:t>
      </w:r>
      <w:r>
        <w:rPr>
          <w:spacing w:val="-18"/>
          <w:sz w:val="28"/>
          <w:szCs w:val="28"/>
        </w:rPr>
        <w:t xml:space="preserve"> </w:t>
      </w:r>
      <w:r>
        <w:rPr>
          <w:sz w:val="28"/>
          <w:szCs w:val="28"/>
        </w:rPr>
        <w:t>such</w:t>
      </w:r>
      <w:r>
        <w:rPr>
          <w:spacing w:val="-17"/>
          <w:sz w:val="28"/>
          <w:szCs w:val="28"/>
        </w:rPr>
        <w:t xml:space="preserve"> </w:t>
      </w:r>
      <w:r>
        <w:rPr>
          <w:sz w:val="28"/>
          <w:szCs w:val="28"/>
        </w:rPr>
        <w:t>as</w:t>
      </w:r>
      <w:r>
        <w:rPr>
          <w:spacing w:val="-18"/>
          <w:sz w:val="28"/>
          <w:szCs w:val="28"/>
        </w:rPr>
        <w:t xml:space="preserve"> </w:t>
      </w:r>
      <w:r>
        <w:rPr>
          <w:sz w:val="28"/>
          <w:szCs w:val="28"/>
        </w:rPr>
        <w:t>resizing</w:t>
      </w:r>
      <w:r>
        <w:rPr>
          <w:spacing w:val="-17"/>
          <w:sz w:val="28"/>
          <w:szCs w:val="28"/>
        </w:rPr>
        <w:t xml:space="preserve"> </w:t>
      </w:r>
      <w:r>
        <w:rPr>
          <w:sz w:val="28"/>
          <w:szCs w:val="28"/>
        </w:rPr>
        <w:t>and normalization, label encoding, and batching. The core model will use transfer learning with pre-trained CNN architectures like MobileNetV2 or EfficientNetB0, followed by custom dense layers for multiclass classification. The</w:t>
      </w:r>
      <w:r>
        <w:rPr>
          <w:spacing w:val="-10"/>
          <w:sz w:val="28"/>
          <w:szCs w:val="28"/>
        </w:rPr>
        <w:t xml:space="preserve"> </w:t>
      </w:r>
      <w:r>
        <w:rPr>
          <w:sz w:val="28"/>
          <w:szCs w:val="28"/>
        </w:rPr>
        <w:t>pipeline</w:t>
      </w:r>
      <w:r>
        <w:rPr>
          <w:spacing w:val="-10"/>
          <w:sz w:val="28"/>
          <w:szCs w:val="28"/>
        </w:rPr>
        <w:t xml:space="preserve"> </w:t>
      </w:r>
      <w:r>
        <w:rPr>
          <w:sz w:val="28"/>
          <w:szCs w:val="28"/>
        </w:rPr>
        <w:t>includes</w:t>
      </w:r>
      <w:r>
        <w:rPr>
          <w:spacing w:val="-9"/>
          <w:sz w:val="28"/>
          <w:szCs w:val="28"/>
        </w:rPr>
        <w:t xml:space="preserve"> </w:t>
      </w:r>
      <w:r>
        <w:rPr>
          <w:sz w:val="28"/>
          <w:szCs w:val="28"/>
        </w:rPr>
        <w:t>validation</w:t>
      </w:r>
      <w:r>
        <w:rPr>
          <w:spacing w:val="-9"/>
          <w:sz w:val="28"/>
          <w:szCs w:val="28"/>
        </w:rPr>
        <w:t xml:space="preserve"> </w:t>
      </w:r>
      <w:r>
        <w:rPr>
          <w:sz w:val="28"/>
          <w:szCs w:val="28"/>
        </w:rPr>
        <w:t>using</w:t>
      </w:r>
      <w:r>
        <w:rPr>
          <w:spacing w:val="-9"/>
          <w:sz w:val="28"/>
          <w:szCs w:val="28"/>
        </w:rPr>
        <w:t xml:space="preserve"> </w:t>
      </w:r>
      <w:r>
        <w:rPr>
          <w:sz w:val="28"/>
          <w:szCs w:val="28"/>
        </w:rPr>
        <w:t>an</w:t>
      </w:r>
      <w:r>
        <w:rPr>
          <w:spacing w:val="-9"/>
          <w:sz w:val="28"/>
          <w:szCs w:val="28"/>
        </w:rPr>
        <w:t xml:space="preserve"> </w:t>
      </w:r>
      <w:r>
        <w:rPr>
          <w:sz w:val="28"/>
          <w:szCs w:val="28"/>
        </w:rPr>
        <w:t>80/20</w:t>
      </w:r>
      <w:r>
        <w:rPr>
          <w:spacing w:val="-9"/>
          <w:sz w:val="28"/>
          <w:szCs w:val="28"/>
        </w:rPr>
        <w:t xml:space="preserve"> </w:t>
      </w:r>
      <w:r>
        <w:rPr>
          <w:sz w:val="28"/>
          <w:szCs w:val="28"/>
        </w:rPr>
        <w:t>data</w:t>
      </w:r>
      <w:r>
        <w:rPr>
          <w:spacing w:val="-8"/>
          <w:sz w:val="28"/>
          <w:szCs w:val="28"/>
        </w:rPr>
        <w:t xml:space="preserve"> </w:t>
      </w:r>
      <w:r>
        <w:rPr>
          <w:sz w:val="28"/>
          <w:szCs w:val="28"/>
        </w:rPr>
        <w:t>split,</w:t>
      </w:r>
      <w:r>
        <w:rPr>
          <w:spacing w:val="-8"/>
          <w:sz w:val="28"/>
          <w:szCs w:val="28"/>
        </w:rPr>
        <w:t xml:space="preserve"> </w:t>
      </w:r>
      <w:r>
        <w:rPr>
          <w:sz w:val="28"/>
          <w:szCs w:val="28"/>
        </w:rPr>
        <w:t>callbacks</w:t>
      </w:r>
      <w:r>
        <w:rPr>
          <w:spacing w:val="-9"/>
          <w:sz w:val="28"/>
          <w:szCs w:val="28"/>
        </w:rPr>
        <w:t xml:space="preserve"> </w:t>
      </w:r>
      <w:r>
        <w:rPr>
          <w:sz w:val="28"/>
          <w:szCs w:val="28"/>
        </w:rPr>
        <w:t>such</w:t>
      </w:r>
      <w:r>
        <w:rPr>
          <w:spacing w:val="-7"/>
          <w:sz w:val="28"/>
          <w:szCs w:val="28"/>
        </w:rPr>
        <w:t xml:space="preserve"> </w:t>
      </w:r>
      <w:r>
        <w:rPr>
          <w:sz w:val="28"/>
          <w:szCs w:val="28"/>
        </w:rPr>
        <w:t>as</w:t>
      </w:r>
      <w:r>
        <w:rPr>
          <w:spacing w:val="-7"/>
          <w:sz w:val="28"/>
          <w:szCs w:val="28"/>
        </w:rPr>
        <w:t xml:space="preserve"> </w:t>
      </w:r>
      <w:r>
        <w:rPr>
          <w:sz w:val="28"/>
          <w:szCs w:val="28"/>
        </w:rPr>
        <w:t>early stopping and model checkpointing, and logic to save the be</w:t>
      </w:r>
      <w:r>
        <w:rPr>
          <w:sz w:val="28"/>
          <w:szCs w:val="28"/>
        </w:rPr>
        <w:t>st-performing model based on validation accuracy. After training, the system should accept new butterfly images and return predicted species names with high confidence.</w:t>
      </w:r>
    </w:p>
    <w:p w14:paraId="273898C2" w14:textId="77777777" w:rsidR="00AC3338" w:rsidRDefault="00AC3338">
      <w:pPr>
        <w:spacing w:before="220" w:after="220"/>
        <w:sectPr w:rsidR="00AC3338">
          <w:pgSz w:w="12240" w:h="15840"/>
          <w:pgMar w:top="1040" w:right="1417" w:bottom="280" w:left="1417" w:header="708" w:footer="708" w:gutter="0"/>
          <w:cols w:space="708"/>
        </w:sectPr>
      </w:pPr>
    </w:p>
    <w:p w14:paraId="4148FFFA" w14:textId="77777777" w:rsidR="00AC3338" w:rsidRDefault="000E61CE">
      <w:pPr>
        <w:spacing w:before="220" w:line="360" w:lineRule="auto"/>
        <w:ind w:left="17" w:right="23" w:hanging="10"/>
        <w:jc w:val="both"/>
        <w:rPr>
          <w:sz w:val="28"/>
          <w:szCs w:val="28"/>
        </w:rPr>
      </w:pPr>
      <w:r>
        <w:rPr>
          <w:sz w:val="28"/>
          <w:szCs w:val="28"/>
        </w:rPr>
        <w:lastRenderedPageBreak/>
        <w:t>Challenges anticipated include class imbalance within the dataset, which may affect model fairness and prediction confidence. To address this, strategies like</w:t>
      </w:r>
    </w:p>
    <w:p w14:paraId="2890E7D3" w14:textId="77777777" w:rsidR="00AC3338" w:rsidRDefault="000E61CE">
      <w:pPr>
        <w:spacing w:before="167" w:line="360" w:lineRule="auto"/>
        <w:ind w:left="17" w:right="22" w:hanging="10"/>
        <w:jc w:val="both"/>
        <w:rPr>
          <w:sz w:val="28"/>
          <w:szCs w:val="28"/>
        </w:rPr>
      </w:pPr>
      <w:r>
        <w:rPr>
          <w:sz w:val="28"/>
          <w:szCs w:val="28"/>
        </w:rPr>
        <w:t>dataset, containing approximately 6,499 images, is relatively small for deep learning,</w:t>
      </w:r>
      <w:r>
        <w:rPr>
          <w:spacing w:val="-8"/>
          <w:sz w:val="28"/>
          <w:szCs w:val="28"/>
        </w:rPr>
        <w:t xml:space="preserve"> </w:t>
      </w:r>
      <w:r>
        <w:rPr>
          <w:sz w:val="28"/>
          <w:szCs w:val="28"/>
        </w:rPr>
        <w:t>increasing</w:t>
      </w:r>
      <w:r>
        <w:rPr>
          <w:spacing w:val="-7"/>
          <w:sz w:val="28"/>
          <w:szCs w:val="28"/>
        </w:rPr>
        <w:t xml:space="preserve"> </w:t>
      </w:r>
      <w:r>
        <w:rPr>
          <w:sz w:val="28"/>
          <w:szCs w:val="28"/>
        </w:rPr>
        <w:t>the</w:t>
      </w:r>
      <w:r>
        <w:rPr>
          <w:spacing w:val="-8"/>
          <w:sz w:val="28"/>
          <w:szCs w:val="28"/>
        </w:rPr>
        <w:t xml:space="preserve"> </w:t>
      </w:r>
      <w:r>
        <w:rPr>
          <w:sz w:val="28"/>
          <w:szCs w:val="28"/>
        </w:rPr>
        <w:t>risk</w:t>
      </w:r>
      <w:r>
        <w:rPr>
          <w:spacing w:val="-7"/>
          <w:sz w:val="28"/>
          <w:szCs w:val="28"/>
        </w:rPr>
        <w:t xml:space="preserve"> </w:t>
      </w:r>
      <w:r>
        <w:rPr>
          <w:sz w:val="28"/>
          <w:szCs w:val="28"/>
        </w:rPr>
        <w:t>of</w:t>
      </w:r>
      <w:r>
        <w:rPr>
          <w:spacing w:val="-8"/>
          <w:sz w:val="28"/>
          <w:szCs w:val="28"/>
        </w:rPr>
        <w:t xml:space="preserve"> </w:t>
      </w:r>
      <w:r>
        <w:rPr>
          <w:sz w:val="28"/>
          <w:szCs w:val="28"/>
        </w:rPr>
        <w:t>overfitting,</w:t>
      </w:r>
      <w:r>
        <w:rPr>
          <w:spacing w:val="-8"/>
          <w:sz w:val="28"/>
          <w:szCs w:val="28"/>
        </w:rPr>
        <w:t xml:space="preserve"> </w:t>
      </w:r>
      <w:r>
        <w:rPr>
          <w:sz w:val="28"/>
          <w:szCs w:val="28"/>
        </w:rPr>
        <w:t>which</w:t>
      </w:r>
      <w:r>
        <w:rPr>
          <w:spacing w:val="-7"/>
          <w:sz w:val="28"/>
          <w:szCs w:val="28"/>
        </w:rPr>
        <w:t xml:space="preserve"> </w:t>
      </w:r>
      <w:r>
        <w:rPr>
          <w:sz w:val="28"/>
          <w:szCs w:val="28"/>
        </w:rPr>
        <w:t>will</w:t>
      </w:r>
      <w:r>
        <w:rPr>
          <w:spacing w:val="-7"/>
          <w:sz w:val="28"/>
          <w:szCs w:val="28"/>
        </w:rPr>
        <w:t xml:space="preserve"> </w:t>
      </w:r>
      <w:r>
        <w:rPr>
          <w:sz w:val="28"/>
          <w:szCs w:val="28"/>
        </w:rPr>
        <w:t>be</w:t>
      </w:r>
      <w:r>
        <w:rPr>
          <w:spacing w:val="-8"/>
          <w:sz w:val="28"/>
          <w:szCs w:val="28"/>
        </w:rPr>
        <w:t xml:space="preserve"> </w:t>
      </w:r>
      <w:r>
        <w:rPr>
          <w:sz w:val="28"/>
          <w:szCs w:val="28"/>
        </w:rPr>
        <w:t>mitigated</w:t>
      </w:r>
      <w:r>
        <w:rPr>
          <w:spacing w:val="-7"/>
          <w:sz w:val="28"/>
          <w:szCs w:val="28"/>
        </w:rPr>
        <w:t xml:space="preserve"> </w:t>
      </w:r>
      <w:r>
        <w:rPr>
          <w:sz w:val="28"/>
          <w:szCs w:val="28"/>
        </w:rPr>
        <w:t>using</w:t>
      </w:r>
      <w:r>
        <w:rPr>
          <w:spacing w:val="-7"/>
          <w:sz w:val="28"/>
          <w:szCs w:val="28"/>
        </w:rPr>
        <w:t xml:space="preserve"> </w:t>
      </w:r>
      <w:r>
        <w:rPr>
          <w:sz w:val="28"/>
          <w:szCs w:val="28"/>
        </w:rPr>
        <w:t>dropout</w:t>
      </w:r>
    </w:p>
    <w:p w14:paraId="5A1A4080" w14:textId="77777777" w:rsidR="00AC3338" w:rsidRDefault="000E61CE">
      <w:pPr>
        <w:spacing w:before="165" w:line="360" w:lineRule="auto"/>
        <w:ind w:left="17" w:right="22" w:hanging="10"/>
        <w:jc w:val="both"/>
        <w:rPr>
          <w:sz w:val="28"/>
          <w:szCs w:val="28"/>
        </w:rPr>
      </w:pPr>
      <w:r>
        <w:rPr>
          <w:sz w:val="28"/>
          <w:szCs w:val="28"/>
        </w:rPr>
        <w:t>layers, early stopping, and regularization techniques. Hardware limitations on non-GPU systems may restrict batch size and training speed, suggesting the potential use of cloud platforms like Google Collab or Kaggle.</w:t>
      </w:r>
    </w:p>
    <w:p w14:paraId="3C2946D7" w14:textId="77777777" w:rsidR="00AC3338" w:rsidRDefault="00AC3338">
      <w:pPr>
        <w:spacing w:before="220" w:after="220"/>
        <w:sectPr w:rsidR="00AC3338">
          <w:pgSz w:w="12240" w:h="15840"/>
          <w:pgMar w:top="1200" w:right="1417" w:bottom="280" w:left="1417" w:header="708" w:footer="708" w:gutter="0"/>
          <w:cols w:space="708"/>
        </w:sectPr>
      </w:pPr>
    </w:p>
    <w:p w14:paraId="168F85DE" w14:textId="77777777" w:rsidR="00AC3338" w:rsidRDefault="000E61CE">
      <w:pPr>
        <w:spacing w:before="220"/>
        <w:ind w:left="9"/>
        <w:jc w:val="both"/>
        <w:outlineLvl w:val="1"/>
        <w:rPr>
          <w:sz w:val="40"/>
          <w:szCs w:val="40"/>
        </w:rPr>
      </w:pPr>
      <w:r>
        <w:rPr>
          <w:b/>
          <w:bCs/>
          <w:sz w:val="40"/>
          <w:szCs w:val="40"/>
        </w:rPr>
        <w:lastRenderedPageBreak/>
        <w:t>Phase-3:</w:t>
      </w:r>
      <w:r>
        <w:rPr>
          <w:b/>
          <w:bCs/>
          <w:spacing w:val="-8"/>
          <w:sz w:val="40"/>
          <w:szCs w:val="40"/>
        </w:rPr>
        <w:t xml:space="preserve"> </w:t>
      </w:r>
      <w:r>
        <w:rPr>
          <w:b/>
          <w:bCs/>
          <w:sz w:val="40"/>
          <w:szCs w:val="40"/>
        </w:rPr>
        <w:t>Project</w:t>
      </w:r>
      <w:r>
        <w:rPr>
          <w:b/>
          <w:bCs/>
          <w:spacing w:val="-7"/>
          <w:sz w:val="40"/>
          <w:szCs w:val="40"/>
        </w:rPr>
        <w:t xml:space="preserve"> </w:t>
      </w:r>
      <w:r>
        <w:rPr>
          <w:b/>
          <w:bCs/>
          <w:spacing w:val="-2"/>
          <w:sz w:val="40"/>
          <w:szCs w:val="40"/>
        </w:rPr>
        <w:t>Design</w:t>
      </w:r>
    </w:p>
    <w:p w14:paraId="1B0F4E5F" w14:textId="77777777" w:rsidR="00AC3338" w:rsidRDefault="00AC3338">
      <w:pPr>
        <w:spacing w:before="344"/>
        <w:rPr>
          <w:b/>
          <w:bCs/>
          <w:sz w:val="40"/>
          <w:szCs w:val="40"/>
        </w:rPr>
      </w:pPr>
    </w:p>
    <w:p w14:paraId="353E593F" w14:textId="77777777" w:rsidR="00AC3338" w:rsidRDefault="000E61CE">
      <w:pPr>
        <w:spacing w:line="360" w:lineRule="auto"/>
        <w:ind w:left="17" w:right="11" w:hanging="10"/>
        <w:jc w:val="both"/>
        <w:rPr>
          <w:sz w:val="28"/>
          <w:szCs w:val="28"/>
        </w:rPr>
      </w:pPr>
      <w:r>
        <w:rPr>
          <w:sz w:val="28"/>
          <w:szCs w:val="28"/>
        </w:rPr>
        <w:t>The objective of this phase is to outline the system architecture and define how users will interact with the butterfly classification system. The system architecture follows a modular design. At its core is a deep learning model (MobileNetV2 or EfficientNetB0) trained using transfer learning.</w:t>
      </w:r>
      <w:r>
        <w:rPr>
          <w:spacing w:val="-4"/>
          <w:sz w:val="28"/>
          <w:szCs w:val="28"/>
        </w:rPr>
        <w:t xml:space="preserve"> </w:t>
      </w:r>
      <w:r>
        <w:rPr>
          <w:sz w:val="28"/>
          <w:szCs w:val="28"/>
        </w:rPr>
        <w:t>The workflow begins</w:t>
      </w:r>
      <w:r>
        <w:rPr>
          <w:spacing w:val="-1"/>
          <w:sz w:val="28"/>
          <w:szCs w:val="28"/>
        </w:rPr>
        <w:t xml:space="preserve"> </w:t>
      </w:r>
      <w:r>
        <w:rPr>
          <w:sz w:val="28"/>
          <w:szCs w:val="28"/>
        </w:rPr>
        <w:t>with</w:t>
      </w:r>
      <w:r>
        <w:rPr>
          <w:spacing w:val="-5"/>
          <w:sz w:val="28"/>
          <w:szCs w:val="28"/>
        </w:rPr>
        <w:t xml:space="preserve"> </w:t>
      </w:r>
      <w:r>
        <w:rPr>
          <w:sz w:val="28"/>
          <w:szCs w:val="28"/>
        </w:rPr>
        <w:t>image</w:t>
      </w:r>
      <w:r>
        <w:rPr>
          <w:spacing w:val="-2"/>
          <w:sz w:val="28"/>
          <w:szCs w:val="28"/>
        </w:rPr>
        <w:t xml:space="preserve"> </w:t>
      </w:r>
      <w:r>
        <w:rPr>
          <w:sz w:val="28"/>
          <w:szCs w:val="28"/>
        </w:rPr>
        <w:t>input,</w:t>
      </w:r>
      <w:r>
        <w:rPr>
          <w:spacing w:val="-3"/>
          <w:sz w:val="28"/>
          <w:szCs w:val="28"/>
        </w:rPr>
        <w:t xml:space="preserve"> </w:t>
      </w:r>
      <w:r>
        <w:rPr>
          <w:sz w:val="28"/>
          <w:szCs w:val="28"/>
        </w:rPr>
        <w:t>either</w:t>
      </w:r>
      <w:r>
        <w:rPr>
          <w:spacing w:val="-2"/>
          <w:sz w:val="28"/>
          <w:szCs w:val="28"/>
        </w:rPr>
        <w:t xml:space="preserve"> </w:t>
      </w:r>
      <w:r>
        <w:rPr>
          <w:sz w:val="28"/>
          <w:szCs w:val="28"/>
        </w:rPr>
        <w:t>uploaded</w:t>
      </w:r>
      <w:r>
        <w:rPr>
          <w:spacing w:val="-1"/>
          <w:sz w:val="28"/>
          <w:szCs w:val="28"/>
        </w:rPr>
        <w:t xml:space="preserve"> </w:t>
      </w:r>
      <w:r>
        <w:rPr>
          <w:sz w:val="28"/>
          <w:szCs w:val="28"/>
        </w:rPr>
        <w:t>manually</w:t>
      </w:r>
      <w:r>
        <w:rPr>
          <w:spacing w:val="-1"/>
          <w:sz w:val="28"/>
          <w:szCs w:val="28"/>
        </w:rPr>
        <w:t xml:space="preserve"> </w:t>
      </w:r>
      <w:r>
        <w:rPr>
          <w:sz w:val="28"/>
          <w:szCs w:val="28"/>
        </w:rPr>
        <w:t>or</w:t>
      </w:r>
      <w:r>
        <w:rPr>
          <w:spacing w:val="-2"/>
          <w:sz w:val="28"/>
          <w:szCs w:val="28"/>
        </w:rPr>
        <w:t xml:space="preserve"> </w:t>
      </w:r>
      <w:r>
        <w:rPr>
          <w:sz w:val="28"/>
          <w:szCs w:val="28"/>
        </w:rPr>
        <w:t>captured</w:t>
      </w:r>
      <w:r>
        <w:rPr>
          <w:spacing w:val="-5"/>
          <w:sz w:val="28"/>
          <w:szCs w:val="28"/>
        </w:rPr>
        <w:t xml:space="preserve"> </w:t>
      </w:r>
      <w:r>
        <w:rPr>
          <w:sz w:val="28"/>
          <w:szCs w:val="28"/>
        </w:rPr>
        <w:t>through</w:t>
      </w:r>
      <w:r>
        <w:rPr>
          <w:spacing w:val="-1"/>
          <w:sz w:val="28"/>
          <w:szCs w:val="28"/>
        </w:rPr>
        <w:t xml:space="preserve"> </w:t>
      </w:r>
      <w:r>
        <w:rPr>
          <w:sz w:val="28"/>
          <w:szCs w:val="28"/>
        </w:rPr>
        <w:t>a</w:t>
      </w:r>
      <w:r>
        <w:rPr>
          <w:spacing w:val="-3"/>
          <w:sz w:val="28"/>
          <w:szCs w:val="28"/>
        </w:rPr>
        <w:t xml:space="preserve"> </w:t>
      </w:r>
      <w:r>
        <w:rPr>
          <w:sz w:val="28"/>
          <w:szCs w:val="28"/>
        </w:rPr>
        <w:t>device. This</w:t>
      </w:r>
      <w:r>
        <w:rPr>
          <w:spacing w:val="-9"/>
          <w:sz w:val="28"/>
          <w:szCs w:val="28"/>
        </w:rPr>
        <w:t xml:space="preserve"> </w:t>
      </w:r>
      <w:r>
        <w:rPr>
          <w:sz w:val="28"/>
          <w:szCs w:val="28"/>
        </w:rPr>
        <w:t>input</w:t>
      </w:r>
      <w:r>
        <w:rPr>
          <w:spacing w:val="-9"/>
          <w:sz w:val="28"/>
          <w:szCs w:val="28"/>
        </w:rPr>
        <w:t xml:space="preserve"> </w:t>
      </w:r>
      <w:r>
        <w:rPr>
          <w:sz w:val="28"/>
          <w:szCs w:val="28"/>
        </w:rPr>
        <w:t>is</w:t>
      </w:r>
      <w:r>
        <w:rPr>
          <w:spacing w:val="-12"/>
          <w:sz w:val="28"/>
          <w:szCs w:val="28"/>
        </w:rPr>
        <w:t xml:space="preserve"> </w:t>
      </w:r>
      <w:r>
        <w:rPr>
          <w:sz w:val="28"/>
          <w:szCs w:val="28"/>
        </w:rPr>
        <w:t>passed</w:t>
      </w:r>
      <w:r>
        <w:rPr>
          <w:spacing w:val="-12"/>
          <w:sz w:val="28"/>
          <w:szCs w:val="28"/>
        </w:rPr>
        <w:t xml:space="preserve"> </w:t>
      </w:r>
      <w:r>
        <w:rPr>
          <w:sz w:val="28"/>
          <w:szCs w:val="28"/>
        </w:rPr>
        <w:t>through</w:t>
      </w:r>
      <w:r>
        <w:rPr>
          <w:spacing w:val="-11"/>
          <w:sz w:val="28"/>
          <w:szCs w:val="28"/>
        </w:rPr>
        <w:t xml:space="preserve"> </w:t>
      </w:r>
      <w:r>
        <w:rPr>
          <w:sz w:val="28"/>
          <w:szCs w:val="28"/>
        </w:rPr>
        <w:t>a</w:t>
      </w:r>
      <w:r>
        <w:rPr>
          <w:spacing w:val="-12"/>
          <w:sz w:val="28"/>
          <w:szCs w:val="28"/>
        </w:rPr>
        <w:t xml:space="preserve"> </w:t>
      </w:r>
      <w:r>
        <w:rPr>
          <w:sz w:val="28"/>
          <w:szCs w:val="28"/>
        </w:rPr>
        <w:t>preprocessing</w:t>
      </w:r>
      <w:r>
        <w:rPr>
          <w:spacing w:val="-12"/>
          <w:sz w:val="28"/>
          <w:szCs w:val="28"/>
        </w:rPr>
        <w:t xml:space="preserve"> </w:t>
      </w:r>
      <w:r>
        <w:rPr>
          <w:sz w:val="28"/>
          <w:szCs w:val="28"/>
        </w:rPr>
        <w:t>module</w:t>
      </w:r>
      <w:r>
        <w:rPr>
          <w:spacing w:val="-12"/>
          <w:sz w:val="28"/>
          <w:szCs w:val="28"/>
        </w:rPr>
        <w:t xml:space="preserve"> </w:t>
      </w:r>
      <w:r>
        <w:rPr>
          <w:sz w:val="28"/>
          <w:szCs w:val="28"/>
        </w:rPr>
        <w:t>that</w:t>
      </w:r>
      <w:r>
        <w:rPr>
          <w:spacing w:val="-9"/>
          <w:sz w:val="28"/>
          <w:szCs w:val="28"/>
        </w:rPr>
        <w:t xml:space="preserve"> </w:t>
      </w:r>
      <w:r>
        <w:rPr>
          <w:sz w:val="28"/>
          <w:szCs w:val="28"/>
        </w:rPr>
        <w:t>resizes,</w:t>
      </w:r>
      <w:r>
        <w:rPr>
          <w:spacing w:val="-11"/>
          <w:sz w:val="28"/>
          <w:szCs w:val="28"/>
        </w:rPr>
        <w:t xml:space="preserve"> </w:t>
      </w:r>
      <w:r>
        <w:rPr>
          <w:sz w:val="28"/>
          <w:szCs w:val="28"/>
        </w:rPr>
        <w:t>normalizes,</w:t>
      </w:r>
      <w:r>
        <w:rPr>
          <w:spacing w:val="-11"/>
          <w:sz w:val="28"/>
          <w:szCs w:val="28"/>
        </w:rPr>
        <w:t xml:space="preserve"> </w:t>
      </w:r>
      <w:r>
        <w:rPr>
          <w:sz w:val="28"/>
          <w:szCs w:val="28"/>
        </w:rPr>
        <w:t>and batches the image. It is then fed into the trained CNN model, which outputs the predicted</w:t>
      </w:r>
      <w:r>
        <w:rPr>
          <w:spacing w:val="-2"/>
          <w:sz w:val="28"/>
          <w:szCs w:val="28"/>
        </w:rPr>
        <w:t xml:space="preserve"> </w:t>
      </w:r>
      <w:r>
        <w:rPr>
          <w:sz w:val="28"/>
          <w:szCs w:val="28"/>
        </w:rPr>
        <w:t>butterfly</w:t>
      </w:r>
      <w:r>
        <w:rPr>
          <w:spacing w:val="-2"/>
          <w:sz w:val="28"/>
          <w:szCs w:val="28"/>
        </w:rPr>
        <w:t xml:space="preserve"> </w:t>
      </w:r>
      <w:r>
        <w:rPr>
          <w:sz w:val="28"/>
          <w:szCs w:val="28"/>
        </w:rPr>
        <w:t>species.</w:t>
      </w:r>
      <w:r>
        <w:rPr>
          <w:spacing w:val="-15"/>
          <w:sz w:val="28"/>
          <w:szCs w:val="28"/>
        </w:rPr>
        <w:t xml:space="preserve"> </w:t>
      </w:r>
      <w:r>
        <w:rPr>
          <w:sz w:val="28"/>
          <w:szCs w:val="28"/>
        </w:rPr>
        <w:t>Alongside</w:t>
      </w:r>
      <w:r>
        <w:rPr>
          <w:spacing w:val="-2"/>
          <w:sz w:val="28"/>
          <w:szCs w:val="28"/>
        </w:rPr>
        <w:t xml:space="preserve"> </w:t>
      </w:r>
      <w:r>
        <w:rPr>
          <w:sz w:val="28"/>
          <w:szCs w:val="28"/>
        </w:rPr>
        <w:t>the</w:t>
      </w:r>
      <w:r>
        <w:rPr>
          <w:spacing w:val="-4"/>
          <w:sz w:val="28"/>
          <w:szCs w:val="28"/>
        </w:rPr>
        <w:t xml:space="preserve"> </w:t>
      </w:r>
      <w:r>
        <w:rPr>
          <w:sz w:val="28"/>
          <w:szCs w:val="28"/>
        </w:rPr>
        <w:t>model,</w:t>
      </w:r>
      <w:r>
        <w:rPr>
          <w:spacing w:val="-3"/>
          <w:sz w:val="28"/>
          <w:szCs w:val="28"/>
        </w:rPr>
        <w:t xml:space="preserve"> </w:t>
      </w:r>
      <w:r>
        <w:rPr>
          <w:sz w:val="28"/>
          <w:szCs w:val="28"/>
        </w:rPr>
        <w:t>a</w:t>
      </w:r>
      <w:r>
        <w:rPr>
          <w:spacing w:val="-2"/>
          <w:sz w:val="28"/>
          <w:szCs w:val="28"/>
        </w:rPr>
        <w:t xml:space="preserve"> </w:t>
      </w:r>
      <w:r>
        <w:rPr>
          <w:sz w:val="28"/>
          <w:szCs w:val="28"/>
        </w:rPr>
        <w:t>label</w:t>
      </w:r>
      <w:r>
        <w:rPr>
          <w:spacing w:val="-1"/>
          <w:sz w:val="28"/>
          <w:szCs w:val="28"/>
        </w:rPr>
        <w:t xml:space="preserve"> </w:t>
      </w:r>
      <w:r>
        <w:rPr>
          <w:sz w:val="28"/>
          <w:szCs w:val="28"/>
        </w:rPr>
        <w:t>encoder</w:t>
      </w:r>
      <w:r>
        <w:rPr>
          <w:spacing w:val="-2"/>
          <w:sz w:val="28"/>
          <w:szCs w:val="28"/>
        </w:rPr>
        <w:t xml:space="preserve"> </w:t>
      </w:r>
      <w:r>
        <w:rPr>
          <w:sz w:val="28"/>
          <w:szCs w:val="28"/>
        </w:rPr>
        <w:t>maps</w:t>
      </w:r>
      <w:r>
        <w:rPr>
          <w:spacing w:val="-2"/>
          <w:sz w:val="28"/>
          <w:szCs w:val="28"/>
        </w:rPr>
        <w:t xml:space="preserve"> </w:t>
      </w:r>
      <w:r>
        <w:rPr>
          <w:sz w:val="28"/>
          <w:szCs w:val="28"/>
        </w:rPr>
        <w:t>predicted numeric</w:t>
      </w:r>
      <w:r>
        <w:rPr>
          <w:spacing w:val="-18"/>
          <w:sz w:val="28"/>
          <w:szCs w:val="28"/>
        </w:rPr>
        <w:t xml:space="preserve"> </w:t>
      </w:r>
      <w:r>
        <w:rPr>
          <w:sz w:val="28"/>
          <w:szCs w:val="28"/>
        </w:rPr>
        <w:t>labels</w:t>
      </w:r>
      <w:r>
        <w:rPr>
          <w:spacing w:val="-17"/>
          <w:sz w:val="28"/>
          <w:szCs w:val="28"/>
        </w:rPr>
        <w:t xml:space="preserve"> </w:t>
      </w:r>
      <w:r>
        <w:rPr>
          <w:sz w:val="28"/>
          <w:szCs w:val="28"/>
        </w:rPr>
        <w:t>to</w:t>
      </w:r>
      <w:r>
        <w:rPr>
          <w:spacing w:val="-18"/>
          <w:sz w:val="28"/>
          <w:szCs w:val="28"/>
        </w:rPr>
        <w:t xml:space="preserve"> </w:t>
      </w:r>
      <w:r>
        <w:rPr>
          <w:sz w:val="28"/>
          <w:szCs w:val="28"/>
        </w:rPr>
        <w:t>species</w:t>
      </w:r>
      <w:r>
        <w:rPr>
          <w:spacing w:val="-17"/>
          <w:sz w:val="28"/>
          <w:szCs w:val="28"/>
        </w:rPr>
        <w:t xml:space="preserve"> </w:t>
      </w:r>
      <w:r>
        <w:rPr>
          <w:sz w:val="28"/>
          <w:szCs w:val="28"/>
        </w:rPr>
        <w:t>names.</w:t>
      </w:r>
      <w:r>
        <w:rPr>
          <w:spacing w:val="-18"/>
          <w:sz w:val="28"/>
          <w:szCs w:val="28"/>
        </w:rPr>
        <w:t xml:space="preserve"> </w:t>
      </w:r>
      <w:r>
        <w:rPr>
          <w:sz w:val="28"/>
          <w:szCs w:val="28"/>
        </w:rPr>
        <w:t>The</w:t>
      </w:r>
      <w:r>
        <w:rPr>
          <w:spacing w:val="-17"/>
          <w:sz w:val="28"/>
          <w:szCs w:val="28"/>
        </w:rPr>
        <w:t xml:space="preserve"> </w:t>
      </w:r>
      <w:r>
        <w:rPr>
          <w:sz w:val="28"/>
          <w:szCs w:val="28"/>
        </w:rPr>
        <w:t>results</w:t>
      </w:r>
      <w:r>
        <w:rPr>
          <w:spacing w:val="-18"/>
          <w:sz w:val="28"/>
          <w:szCs w:val="28"/>
        </w:rPr>
        <w:t xml:space="preserve"> </w:t>
      </w:r>
      <w:r>
        <w:rPr>
          <w:sz w:val="28"/>
          <w:szCs w:val="28"/>
        </w:rPr>
        <w:t>are</w:t>
      </w:r>
      <w:r>
        <w:rPr>
          <w:spacing w:val="-17"/>
          <w:sz w:val="28"/>
          <w:szCs w:val="28"/>
        </w:rPr>
        <w:t xml:space="preserve"> </w:t>
      </w:r>
      <w:r>
        <w:rPr>
          <w:sz w:val="28"/>
          <w:szCs w:val="28"/>
        </w:rPr>
        <w:t>then</w:t>
      </w:r>
      <w:r>
        <w:rPr>
          <w:spacing w:val="-18"/>
          <w:sz w:val="28"/>
          <w:szCs w:val="28"/>
        </w:rPr>
        <w:t xml:space="preserve"> </w:t>
      </w:r>
      <w:r>
        <w:rPr>
          <w:sz w:val="28"/>
          <w:szCs w:val="28"/>
        </w:rPr>
        <w:t>presented</w:t>
      </w:r>
      <w:r>
        <w:rPr>
          <w:spacing w:val="-17"/>
          <w:sz w:val="28"/>
          <w:szCs w:val="28"/>
        </w:rPr>
        <w:t xml:space="preserve"> </w:t>
      </w:r>
      <w:r>
        <w:rPr>
          <w:sz w:val="28"/>
          <w:szCs w:val="28"/>
        </w:rPr>
        <w:t>to</w:t>
      </w:r>
      <w:r>
        <w:rPr>
          <w:spacing w:val="-18"/>
          <w:sz w:val="28"/>
          <w:szCs w:val="28"/>
        </w:rPr>
        <w:t xml:space="preserve"> </w:t>
      </w:r>
      <w:r>
        <w:rPr>
          <w:sz w:val="28"/>
          <w:szCs w:val="28"/>
        </w:rPr>
        <w:t>the</w:t>
      </w:r>
      <w:r>
        <w:rPr>
          <w:spacing w:val="-17"/>
          <w:sz w:val="28"/>
          <w:szCs w:val="28"/>
        </w:rPr>
        <w:t xml:space="preserve"> </w:t>
      </w:r>
      <w:r>
        <w:rPr>
          <w:sz w:val="28"/>
          <w:szCs w:val="28"/>
        </w:rPr>
        <w:t>user</w:t>
      </w:r>
      <w:r>
        <w:rPr>
          <w:spacing w:val="-18"/>
          <w:sz w:val="28"/>
          <w:szCs w:val="28"/>
        </w:rPr>
        <w:t xml:space="preserve"> </w:t>
      </w:r>
      <w:r>
        <w:rPr>
          <w:sz w:val="28"/>
          <w:szCs w:val="28"/>
        </w:rPr>
        <w:t>through a simple, responsive interface. Optionally, a Flask or stream lit web server can serve as the bridge between the model and the frontend, enabling local or web- based deployment.</w:t>
      </w:r>
    </w:p>
    <w:p w14:paraId="33F28B59" w14:textId="77777777" w:rsidR="00AC3338" w:rsidRDefault="000E61CE">
      <w:pPr>
        <w:spacing w:before="167" w:line="360" w:lineRule="auto"/>
        <w:ind w:left="17" w:right="22" w:hanging="10"/>
        <w:jc w:val="both"/>
        <w:rPr>
          <w:sz w:val="28"/>
          <w:szCs w:val="28"/>
        </w:rPr>
      </w:pPr>
      <w:r>
        <w:rPr>
          <w:sz w:val="28"/>
          <w:szCs w:val="28"/>
        </w:rPr>
        <w:t>The</w:t>
      </w:r>
      <w:r>
        <w:rPr>
          <w:spacing w:val="-2"/>
          <w:sz w:val="28"/>
          <w:szCs w:val="28"/>
        </w:rPr>
        <w:t xml:space="preserve"> </w:t>
      </w:r>
      <w:r>
        <w:rPr>
          <w:sz w:val="28"/>
          <w:szCs w:val="28"/>
        </w:rPr>
        <w:t>user</w:t>
      </w:r>
      <w:r>
        <w:rPr>
          <w:spacing w:val="-4"/>
          <w:sz w:val="28"/>
          <w:szCs w:val="28"/>
        </w:rPr>
        <w:t xml:space="preserve"> </w:t>
      </w:r>
      <w:r>
        <w:rPr>
          <w:sz w:val="28"/>
          <w:szCs w:val="28"/>
        </w:rPr>
        <w:t>flow</w:t>
      </w:r>
      <w:r>
        <w:rPr>
          <w:spacing w:val="-3"/>
          <w:sz w:val="28"/>
          <w:szCs w:val="28"/>
        </w:rPr>
        <w:t xml:space="preserve"> </w:t>
      </w:r>
      <w:r>
        <w:rPr>
          <w:sz w:val="28"/>
          <w:szCs w:val="28"/>
        </w:rPr>
        <w:t>is</w:t>
      </w:r>
      <w:r>
        <w:rPr>
          <w:spacing w:val="-2"/>
          <w:sz w:val="28"/>
          <w:szCs w:val="28"/>
        </w:rPr>
        <w:t xml:space="preserve"> </w:t>
      </w:r>
      <w:r>
        <w:rPr>
          <w:sz w:val="28"/>
          <w:szCs w:val="28"/>
        </w:rPr>
        <w:t>designed</w:t>
      </w:r>
      <w:r>
        <w:rPr>
          <w:spacing w:val="-2"/>
          <w:sz w:val="28"/>
          <w:szCs w:val="28"/>
        </w:rPr>
        <w:t xml:space="preserve"> </w:t>
      </w:r>
      <w:r>
        <w:rPr>
          <w:sz w:val="28"/>
          <w:szCs w:val="28"/>
        </w:rPr>
        <w:t>to</w:t>
      </w:r>
      <w:r>
        <w:rPr>
          <w:spacing w:val="-1"/>
          <w:sz w:val="28"/>
          <w:szCs w:val="28"/>
        </w:rPr>
        <w:t xml:space="preserve"> </w:t>
      </w:r>
      <w:r>
        <w:rPr>
          <w:sz w:val="28"/>
          <w:szCs w:val="28"/>
        </w:rPr>
        <w:t>be</w:t>
      </w:r>
      <w:r>
        <w:rPr>
          <w:spacing w:val="-2"/>
          <w:sz w:val="28"/>
          <w:szCs w:val="28"/>
        </w:rPr>
        <w:t xml:space="preserve"> </w:t>
      </w:r>
      <w:r>
        <w:rPr>
          <w:sz w:val="28"/>
          <w:szCs w:val="28"/>
        </w:rPr>
        <w:t>intuitive</w:t>
      </w:r>
      <w:r>
        <w:rPr>
          <w:spacing w:val="-2"/>
          <w:sz w:val="28"/>
          <w:szCs w:val="28"/>
        </w:rPr>
        <w:t xml:space="preserve"> </w:t>
      </w:r>
      <w:r>
        <w:rPr>
          <w:sz w:val="28"/>
          <w:szCs w:val="28"/>
        </w:rPr>
        <w:t>and</w:t>
      </w:r>
      <w:r>
        <w:rPr>
          <w:spacing w:val="-2"/>
          <w:sz w:val="28"/>
          <w:szCs w:val="28"/>
        </w:rPr>
        <w:t xml:space="preserve"> </w:t>
      </w:r>
      <w:r>
        <w:rPr>
          <w:sz w:val="28"/>
          <w:szCs w:val="28"/>
        </w:rPr>
        <w:t>efficient.</w:t>
      </w:r>
      <w:r>
        <w:rPr>
          <w:spacing w:val="-18"/>
          <w:sz w:val="28"/>
          <w:szCs w:val="28"/>
        </w:rPr>
        <w:t xml:space="preserve"> </w:t>
      </w:r>
      <w:r>
        <w:rPr>
          <w:sz w:val="28"/>
          <w:szCs w:val="28"/>
        </w:rPr>
        <w:t>A</w:t>
      </w:r>
      <w:r>
        <w:rPr>
          <w:spacing w:val="-17"/>
          <w:sz w:val="28"/>
          <w:szCs w:val="28"/>
        </w:rPr>
        <w:t xml:space="preserve"> </w:t>
      </w:r>
      <w:r>
        <w:rPr>
          <w:sz w:val="28"/>
          <w:szCs w:val="28"/>
        </w:rPr>
        <w:t>user</w:t>
      </w:r>
      <w:r>
        <w:rPr>
          <w:spacing w:val="-4"/>
          <w:sz w:val="28"/>
          <w:szCs w:val="28"/>
        </w:rPr>
        <w:t xml:space="preserve"> </w:t>
      </w:r>
      <w:r>
        <w:rPr>
          <w:sz w:val="28"/>
          <w:szCs w:val="28"/>
        </w:rPr>
        <w:t>starts</w:t>
      </w:r>
      <w:r>
        <w:rPr>
          <w:spacing w:val="-1"/>
          <w:sz w:val="28"/>
          <w:szCs w:val="28"/>
        </w:rPr>
        <w:t xml:space="preserve"> </w:t>
      </w:r>
      <w:r>
        <w:rPr>
          <w:sz w:val="28"/>
          <w:szCs w:val="28"/>
        </w:rPr>
        <w:t>by</w:t>
      </w:r>
      <w:r>
        <w:rPr>
          <w:spacing w:val="-2"/>
          <w:sz w:val="28"/>
          <w:szCs w:val="28"/>
        </w:rPr>
        <w:t xml:space="preserve"> </w:t>
      </w:r>
      <w:r>
        <w:rPr>
          <w:sz w:val="28"/>
          <w:szCs w:val="28"/>
        </w:rPr>
        <w:t xml:space="preserve">uploading or capturing a butterfly image via the interface. The system automatically preprocesses the image in the background and submits it to the classification </w:t>
      </w:r>
      <w:r>
        <w:rPr>
          <w:spacing w:val="-2"/>
          <w:sz w:val="28"/>
          <w:szCs w:val="28"/>
        </w:rPr>
        <w:t>model.</w:t>
      </w:r>
    </w:p>
    <w:p w14:paraId="7AD8976A" w14:textId="77777777" w:rsidR="00AC3338" w:rsidRDefault="00AC3338">
      <w:pPr>
        <w:spacing w:before="220" w:after="220"/>
        <w:sectPr w:rsidR="00AC3338">
          <w:pgSz w:w="12240" w:h="15840"/>
          <w:pgMar w:top="1460" w:right="1417" w:bottom="280" w:left="1417" w:header="708" w:footer="708" w:gutter="0"/>
          <w:cols w:space="708"/>
        </w:sectPr>
      </w:pPr>
    </w:p>
    <w:p w14:paraId="6235C5A7" w14:textId="77777777" w:rsidR="00AC3338" w:rsidRDefault="000E61CE">
      <w:pPr>
        <w:spacing w:before="220"/>
        <w:ind w:left="3191"/>
        <w:rPr>
          <w:sz w:val="20"/>
          <w:szCs w:val="20"/>
        </w:rPr>
      </w:pPr>
      <w:r>
        <w:rPr>
          <w:noProof/>
          <w:sz w:val="20"/>
          <w:szCs w:val="20"/>
        </w:rPr>
        <w:lastRenderedPageBreak/>
        <w:drawing>
          <wp:inline distT="0" distB="0" distL="0" distR="0" wp14:anchorId="710CA79C" wp14:editId="0D87043C">
            <wp:extent cx="2305050" cy="4591050"/>
            <wp:effectExtent l="0" t="0" r="0" b="0"/>
            <wp:docPr id="100001" name="Picture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r:embed="rId5"/>
                    <a:stretch>
                      <a:fillRect/>
                    </a:stretch>
                  </pic:blipFill>
                  <pic:spPr>
                    <a:xfrm>
                      <a:off x="0" y="0"/>
                      <a:ext cx="2305050" cy="4591050"/>
                    </a:xfrm>
                    <a:prstGeom prst="rect">
                      <a:avLst/>
                    </a:prstGeom>
                  </pic:spPr>
                </pic:pic>
              </a:graphicData>
            </a:graphic>
          </wp:inline>
        </w:drawing>
      </w:r>
    </w:p>
    <w:p w14:paraId="43EC7328" w14:textId="77777777" w:rsidR="00AC3338" w:rsidRDefault="00AC3338">
      <w:pPr>
        <w:rPr>
          <w:sz w:val="28"/>
          <w:szCs w:val="28"/>
        </w:rPr>
      </w:pPr>
    </w:p>
    <w:p w14:paraId="610A970D" w14:textId="77777777" w:rsidR="00AC3338" w:rsidRDefault="00AC3338">
      <w:pPr>
        <w:spacing w:before="193"/>
        <w:rPr>
          <w:sz w:val="28"/>
          <w:szCs w:val="28"/>
        </w:rPr>
      </w:pPr>
    </w:p>
    <w:p w14:paraId="6E51BF89" w14:textId="77777777" w:rsidR="00AC3338" w:rsidRDefault="000E61CE">
      <w:pPr>
        <w:spacing w:line="360" w:lineRule="auto"/>
        <w:ind w:left="17" w:right="22" w:hanging="10"/>
        <w:jc w:val="both"/>
        <w:rPr>
          <w:sz w:val="28"/>
          <w:szCs w:val="28"/>
        </w:rPr>
      </w:pPr>
      <w:r>
        <w:rPr>
          <w:sz w:val="28"/>
          <w:szCs w:val="28"/>
        </w:rPr>
        <w:t>Within seconds, the user receives the predicted species name along with its confidence score and potentially additional information such as its scientific name,</w:t>
      </w:r>
      <w:r>
        <w:rPr>
          <w:spacing w:val="-9"/>
          <w:sz w:val="28"/>
          <w:szCs w:val="28"/>
        </w:rPr>
        <w:t xml:space="preserve"> </w:t>
      </w:r>
      <w:r>
        <w:rPr>
          <w:sz w:val="28"/>
          <w:szCs w:val="28"/>
        </w:rPr>
        <w:t>habitat,</w:t>
      </w:r>
      <w:r>
        <w:rPr>
          <w:spacing w:val="-7"/>
          <w:sz w:val="28"/>
          <w:szCs w:val="28"/>
        </w:rPr>
        <w:t xml:space="preserve"> </w:t>
      </w:r>
      <w:r>
        <w:rPr>
          <w:sz w:val="28"/>
          <w:szCs w:val="28"/>
        </w:rPr>
        <w:t>or</w:t>
      </w:r>
      <w:r>
        <w:rPr>
          <w:spacing w:val="-6"/>
          <w:sz w:val="28"/>
          <w:szCs w:val="28"/>
        </w:rPr>
        <w:t xml:space="preserve"> </w:t>
      </w:r>
      <w:r>
        <w:rPr>
          <w:sz w:val="28"/>
          <w:szCs w:val="28"/>
        </w:rPr>
        <w:t>conservation</w:t>
      </w:r>
      <w:r>
        <w:rPr>
          <w:spacing w:val="-6"/>
          <w:sz w:val="28"/>
          <w:szCs w:val="28"/>
        </w:rPr>
        <w:t xml:space="preserve"> </w:t>
      </w:r>
      <w:r>
        <w:rPr>
          <w:sz w:val="28"/>
          <w:szCs w:val="28"/>
        </w:rPr>
        <w:t>status.</w:t>
      </w:r>
      <w:r>
        <w:rPr>
          <w:spacing w:val="-7"/>
          <w:sz w:val="28"/>
          <w:szCs w:val="28"/>
        </w:rPr>
        <w:t xml:space="preserve"> </w:t>
      </w:r>
      <w:r>
        <w:rPr>
          <w:sz w:val="28"/>
          <w:szCs w:val="28"/>
        </w:rPr>
        <w:t>For</w:t>
      </w:r>
      <w:r>
        <w:rPr>
          <w:spacing w:val="-6"/>
          <w:sz w:val="28"/>
          <w:szCs w:val="28"/>
        </w:rPr>
        <w:t xml:space="preserve"> </w:t>
      </w:r>
      <w:r>
        <w:rPr>
          <w:sz w:val="28"/>
          <w:szCs w:val="28"/>
        </w:rPr>
        <w:t>researchers</w:t>
      </w:r>
      <w:r>
        <w:rPr>
          <w:spacing w:val="-8"/>
          <w:sz w:val="28"/>
          <w:szCs w:val="28"/>
        </w:rPr>
        <w:t xml:space="preserve"> </w:t>
      </w:r>
      <w:r>
        <w:rPr>
          <w:sz w:val="28"/>
          <w:szCs w:val="28"/>
        </w:rPr>
        <w:t>or</w:t>
      </w:r>
      <w:r>
        <w:rPr>
          <w:spacing w:val="-9"/>
          <w:sz w:val="28"/>
          <w:szCs w:val="28"/>
        </w:rPr>
        <w:t xml:space="preserve"> </w:t>
      </w:r>
      <w:r>
        <w:rPr>
          <w:sz w:val="28"/>
          <w:szCs w:val="28"/>
        </w:rPr>
        <w:t>developers,</w:t>
      </w:r>
      <w:r>
        <w:rPr>
          <w:spacing w:val="-7"/>
          <w:sz w:val="28"/>
          <w:szCs w:val="28"/>
        </w:rPr>
        <w:t xml:space="preserve"> </w:t>
      </w:r>
      <w:r>
        <w:rPr>
          <w:sz w:val="28"/>
          <w:szCs w:val="28"/>
        </w:rPr>
        <w:t>an</w:t>
      </w:r>
      <w:r>
        <w:rPr>
          <w:spacing w:val="-6"/>
          <w:sz w:val="28"/>
          <w:szCs w:val="28"/>
        </w:rPr>
        <w:t xml:space="preserve"> </w:t>
      </w:r>
      <w:r>
        <w:rPr>
          <w:sz w:val="28"/>
          <w:szCs w:val="28"/>
        </w:rPr>
        <w:t>advanced version may include the option to download logs or export predictions.</w:t>
      </w:r>
    </w:p>
    <w:p w14:paraId="512DE799" w14:textId="77777777" w:rsidR="00AC3338" w:rsidRDefault="000E61CE">
      <w:pPr>
        <w:spacing w:before="166" w:line="360" w:lineRule="auto"/>
        <w:ind w:left="17" w:right="11" w:hanging="10"/>
        <w:jc w:val="both"/>
        <w:rPr>
          <w:sz w:val="28"/>
          <w:szCs w:val="28"/>
        </w:rPr>
      </w:pPr>
      <w:r>
        <w:rPr>
          <w:sz w:val="28"/>
          <w:szCs w:val="28"/>
        </w:rPr>
        <w:t>In terms of UI/UX considerations, the interface should be minimalistic, mobile- friendly,</w:t>
      </w:r>
      <w:r>
        <w:rPr>
          <w:spacing w:val="-9"/>
          <w:sz w:val="28"/>
          <w:szCs w:val="28"/>
        </w:rPr>
        <w:t xml:space="preserve"> </w:t>
      </w:r>
      <w:r>
        <w:rPr>
          <w:sz w:val="28"/>
          <w:szCs w:val="28"/>
        </w:rPr>
        <w:t>and</w:t>
      </w:r>
      <w:r>
        <w:rPr>
          <w:spacing w:val="-8"/>
          <w:sz w:val="28"/>
          <w:szCs w:val="28"/>
        </w:rPr>
        <w:t xml:space="preserve"> </w:t>
      </w:r>
      <w:r>
        <w:rPr>
          <w:sz w:val="28"/>
          <w:szCs w:val="28"/>
        </w:rPr>
        <w:t>visually</w:t>
      </w:r>
      <w:r>
        <w:rPr>
          <w:spacing w:val="-10"/>
          <w:sz w:val="28"/>
          <w:szCs w:val="28"/>
        </w:rPr>
        <w:t xml:space="preserve"> </w:t>
      </w:r>
      <w:r>
        <w:rPr>
          <w:sz w:val="28"/>
          <w:szCs w:val="28"/>
        </w:rPr>
        <w:t>engaging.</w:t>
      </w:r>
      <w:r>
        <w:rPr>
          <w:spacing w:val="-13"/>
          <w:sz w:val="28"/>
          <w:szCs w:val="28"/>
        </w:rPr>
        <w:t xml:space="preserve"> </w:t>
      </w:r>
      <w:r>
        <w:rPr>
          <w:sz w:val="28"/>
          <w:szCs w:val="28"/>
        </w:rPr>
        <w:t>The</w:t>
      </w:r>
      <w:r>
        <w:rPr>
          <w:spacing w:val="-10"/>
          <w:sz w:val="28"/>
          <w:szCs w:val="28"/>
        </w:rPr>
        <w:t xml:space="preserve"> </w:t>
      </w:r>
      <w:r>
        <w:rPr>
          <w:sz w:val="28"/>
          <w:szCs w:val="28"/>
        </w:rPr>
        <w:t>layout</w:t>
      </w:r>
      <w:r>
        <w:rPr>
          <w:spacing w:val="-10"/>
          <w:sz w:val="28"/>
          <w:szCs w:val="28"/>
        </w:rPr>
        <w:t xml:space="preserve"> </w:t>
      </w:r>
      <w:r>
        <w:rPr>
          <w:sz w:val="28"/>
          <w:szCs w:val="28"/>
        </w:rPr>
        <w:t>would</w:t>
      </w:r>
      <w:r>
        <w:rPr>
          <w:spacing w:val="-10"/>
          <w:sz w:val="28"/>
          <w:szCs w:val="28"/>
        </w:rPr>
        <w:t xml:space="preserve"> </w:t>
      </w:r>
      <w:r>
        <w:rPr>
          <w:sz w:val="28"/>
          <w:szCs w:val="28"/>
        </w:rPr>
        <w:t>include</w:t>
      </w:r>
      <w:r>
        <w:rPr>
          <w:spacing w:val="-9"/>
          <w:sz w:val="28"/>
          <w:szCs w:val="28"/>
        </w:rPr>
        <w:t xml:space="preserve"> </w:t>
      </w:r>
      <w:r>
        <w:rPr>
          <w:sz w:val="28"/>
          <w:szCs w:val="28"/>
        </w:rPr>
        <w:t>a</w:t>
      </w:r>
      <w:r>
        <w:rPr>
          <w:spacing w:val="-9"/>
          <w:sz w:val="28"/>
          <w:szCs w:val="28"/>
        </w:rPr>
        <w:t xml:space="preserve"> </w:t>
      </w:r>
      <w:r>
        <w:rPr>
          <w:sz w:val="28"/>
          <w:szCs w:val="28"/>
        </w:rPr>
        <w:t>central</w:t>
      </w:r>
      <w:r>
        <w:rPr>
          <w:spacing w:val="-8"/>
          <w:sz w:val="28"/>
          <w:szCs w:val="28"/>
        </w:rPr>
        <w:t xml:space="preserve"> </w:t>
      </w:r>
      <w:r>
        <w:rPr>
          <w:sz w:val="28"/>
          <w:szCs w:val="28"/>
        </w:rPr>
        <w:t>image</w:t>
      </w:r>
      <w:r>
        <w:rPr>
          <w:spacing w:val="-10"/>
          <w:sz w:val="28"/>
          <w:szCs w:val="28"/>
        </w:rPr>
        <w:t xml:space="preserve"> </w:t>
      </w:r>
      <w:r>
        <w:rPr>
          <w:sz w:val="28"/>
          <w:szCs w:val="28"/>
        </w:rPr>
        <w:t>upload section, a preview of the uploaded image, and a results panel that displays the prediction.</w:t>
      </w:r>
      <w:r>
        <w:rPr>
          <w:spacing w:val="-18"/>
          <w:sz w:val="28"/>
          <w:szCs w:val="28"/>
        </w:rPr>
        <w:t xml:space="preserve"> </w:t>
      </w:r>
      <w:r>
        <w:rPr>
          <w:sz w:val="28"/>
          <w:szCs w:val="28"/>
        </w:rPr>
        <w:t>Additional</w:t>
      </w:r>
      <w:r>
        <w:rPr>
          <w:spacing w:val="-17"/>
          <w:sz w:val="28"/>
          <w:szCs w:val="28"/>
        </w:rPr>
        <w:t xml:space="preserve"> </w:t>
      </w:r>
      <w:r>
        <w:rPr>
          <w:sz w:val="28"/>
          <w:szCs w:val="28"/>
        </w:rPr>
        <w:t>sections</w:t>
      </w:r>
      <w:r>
        <w:rPr>
          <w:spacing w:val="-18"/>
          <w:sz w:val="28"/>
          <w:szCs w:val="28"/>
        </w:rPr>
        <w:t xml:space="preserve"> </w:t>
      </w:r>
      <w:r>
        <w:rPr>
          <w:sz w:val="28"/>
          <w:szCs w:val="28"/>
        </w:rPr>
        <w:t>may</w:t>
      </w:r>
      <w:r>
        <w:rPr>
          <w:spacing w:val="-17"/>
          <w:sz w:val="28"/>
          <w:szCs w:val="28"/>
        </w:rPr>
        <w:t xml:space="preserve"> </w:t>
      </w:r>
      <w:r>
        <w:rPr>
          <w:sz w:val="28"/>
          <w:szCs w:val="28"/>
        </w:rPr>
        <w:t>include</w:t>
      </w:r>
      <w:r>
        <w:rPr>
          <w:spacing w:val="-18"/>
          <w:sz w:val="28"/>
          <w:szCs w:val="28"/>
        </w:rPr>
        <w:t xml:space="preserve"> </w:t>
      </w:r>
      <w:r>
        <w:rPr>
          <w:sz w:val="28"/>
          <w:szCs w:val="28"/>
        </w:rPr>
        <w:t>species</w:t>
      </w:r>
      <w:r>
        <w:rPr>
          <w:spacing w:val="-15"/>
          <w:sz w:val="28"/>
          <w:szCs w:val="28"/>
        </w:rPr>
        <w:t xml:space="preserve"> </w:t>
      </w:r>
      <w:r>
        <w:rPr>
          <w:sz w:val="28"/>
          <w:szCs w:val="28"/>
        </w:rPr>
        <w:t>info,</w:t>
      </w:r>
      <w:r>
        <w:rPr>
          <w:spacing w:val="-15"/>
          <w:sz w:val="28"/>
          <w:szCs w:val="28"/>
        </w:rPr>
        <w:t xml:space="preserve"> </w:t>
      </w:r>
      <w:r>
        <w:rPr>
          <w:sz w:val="28"/>
          <w:szCs w:val="28"/>
        </w:rPr>
        <w:t>past</w:t>
      </w:r>
      <w:r>
        <w:rPr>
          <w:spacing w:val="-14"/>
          <w:sz w:val="28"/>
          <w:szCs w:val="28"/>
        </w:rPr>
        <w:t xml:space="preserve"> </w:t>
      </w:r>
      <w:r>
        <w:rPr>
          <w:sz w:val="28"/>
          <w:szCs w:val="28"/>
        </w:rPr>
        <w:t>predictions,</w:t>
      </w:r>
      <w:r>
        <w:rPr>
          <w:spacing w:val="-15"/>
          <w:sz w:val="28"/>
          <w:szCs w:val="28"/>
        </w:rPr>
        <w:t xml:space="preserve"> </w:t>
      </w:r>
      <w:r>
        <w:rPr>
          <w:sz w:val="28"/>
          <w:szCs w:val="28"/>
        </w:rPr>
        <w:t>or</w:t>
      </w:r>
      <w:r>
        <w:rPr>
          <w:spacing w:val="-15"/>
          <w:sz w:val="28"/>
          <w:szCs w:val="28"/>
        </w:rPr>
        <w:t xml:space="preserve"> </w:t>
      </w:r>
      <w:r>
        <w:rPr>
          <w:sz w:val="28"/>
          <w:szCs w:val="28"/>
        </w:rPr>
        <w:t>even an educational module. If extended for citizen science, users could be given the option to contribute their image and location data to a central biodiversity database.</w:t>
      </w:r>
      <w:r>
        <w:rPr>
          <w:spacing w:val="-18"/>
          <w:sz w:val="28"/>
          <w:szCs w:val="28"/>
        </w:rPr>
        <w:t xml:space="preserve"> </w:t>
      </w:r>
      <w:r>
        <w:rPr>
          <w:sz w:val="28"/>
          <w:szCs w:val="28"/>
        </w:rPr>
        <w:t>Accessibility,</w:t>
      </w:r>
      <w:r>
        <w:rPr>
          <w:spacing w:val="-7"/>
          <w:sz w:val="28"/>
          <w:szCs w:val="28"/>
        </w:rPr>
        <w:t xml:space="preserve"> </w:t>
      </w:r>
      <w:r>
        <w:rPr>
          <w:sz w:val="28"/>
          <w:szCs w:val="28"/>
        </w:rPr>
        <w:t>ease</w:t>
      </w:r>
      <w:r>
        <w:rPr>
          <w:spacing w:val="-4"/>
          <w:sz w:val="28"/>
          <w:szCs w:val="28"/>
        </w:rPr>
        <w:t xml:space="preserve"> </w:t>
      </w:r>
      <w:r>
        <w:rPr>
          <w:sz w:val="28"/>
          <w:szCs w:val="28"/>
        </w:rPr>
        <w:t>of</w:t>
      </w:r>
      <w:r>
        <w:rPr>
          <w:spacing w:val="-5"/>
          <w:sz w:val="28"/>
          <w:szCs w:val="28"/>
        </w:rPr>
        <w:t xml:space="preserve"> </w:t>
      </w:r>
      <w:r>
        <w:rPr>
          <w:sz w:val="28"/>
          <w:szCs w:val="28"/>
        </w:rPr>
        <w:t>use,</w:t>
      </w:r>
      <w:r>
        <w:rPr>
          <w:spacing w:val="-6"/>
          <w:sz w:val="28"/>
          <w:szCs w:val="28"/>
        </w:rPr>
        <w:t xml:space="preserve"> </w:t>
      </w:r>
      <w:r>
        <w:rPr>
          <w:sz w:val="28"/>
          <w:szCs w:val="28"/>
        </w:rPr>
        <w:t>and</w:t>
      </w:r>
      <w:r>
        <w:rPr>
          <w:spacing w:val="-4"/>
          <w:sz w:val="28"/>
          <w:szCs w:val="28"/>
        </w:rPr>
        <w:t xml:space="preserve"> </w:t>
      </w:r>
      <w:r>
        <w:rPr>
          <w:sz w:val="28"/>
          <w:szCs w:val="28"/>
        </w:rPr>
        <w:t>responsiveness</w:t>
      </w:r>
      <w:r>
        <w:rPr>
          <w:spacing w:val="-4"/>
          <w:sz w:val="28"/>
          <w:szCs w:val="28"/>
        </w:rPr>
        <w:t xml:space="preserve"> </w:t>
      </w:r>
      <w:r>
        <w:rPr>
          <w:sz w:val="28"/>
          <w:szCs w:val="28"/>
        </w:rPr>
        <w:t>are</w:t>
      </w:r>
      <w:r>
        <w:rPr>
          <w:spacing w:val="-9"/>
          <w:sz w:val="28"/>
          <w:szCs w:val="28"/>
        </w:rPr>
        <w:t xml:space="preserve"> </w:t>
      </w:r>
      <w:r>
        <w:rPr>
          <w:sz w:val="28"/>
          <w:szCs w:val="28"/>
        </w:rPr>
        <w:t>key</w:t>
      </w:r>
      <w:r>
        <w:rPr>
          <w:spacing w:val="-4"/>
          <w:sz w:val="28"/>
          <w:szCs w:val="28"/>
        </w:rPr>
        <w:t xml:space="preserve"> </w:t>
      </w:r>
      <w:r>
        <w:rPr>
          <w:sz w:val="28"/>
          <w:szCs w:val="28"/>
        </w:rPr>
        <w:t>design</w:t>
      </w:r>
      <w:r>
        <w:rPr>
          <w:spacing w:val="-4"/>
          <w:sz w:val="28"/>
          <w:szCs w:val="28"/>
        </w:rPr>
        <w:t xml:space="preserve"> </w:t>
      </w:r>
      <w:r>
        <w:rPr>
          <w:sz w:val="28"/>
          <w:szCs w:val="28"/>
        </w:rPr>
        <w:t>priorities, ensuring that both technical and n</w:t>
      </w:r>
      <w:r>
        <w:rPr>
          <w:sz w:val="28"/>
          <w:szCs w:val="28"/>
        </w:rPr>
        <w:t>on-technical users can engage</w:t>
      </w:r>
      <w:r>
        <w:rPr>
          <w:spacing w:val="-1"/>
          <w:sz w:val="28"/>
          <w:szCs w:val="28"/>
        </w:rPr>
        <w:t xml:space="preserve"> </w:t>
      </w:r>
      <w:r>
        <w:rPr>
          <w:sz w:val="28"/>
          <w:szCs w:val="28"/>
        </w:rPr>
        <w:t xml:space="preserve">with the system </w:t>
      </w:r>
      <w:r>
        <w:rPr>
          <w:spacing w:val="-2"/>
          <w:sz w:val="28"/>
          <w:szCs w:val="28"/>
        </w:rPr>
        <w:t>effectively.</w:t>
      </w:r>
    </w:p>
    <w:p w14:paraId="691ACA19" w14:textId="77777777" w:rsidR="00AC3338" w:rsidRDefault="00AC3338">
      <w:pPr>
        <w:spacing w:before="220" w:after="220"/>
        <w:sectPr w:rsidR="00AC3338">
          <w:pgSz w:w="12240" w:h="15840"/>
          <w:pgMar w:top="840" w:right="1417" w:bottom="280" w:left="1417" w:header="708" w:footer="708" w:gutter="0"/>
          <w:cols w:space="708"/>
        </w:sectPr>
      </w:pPr>
    </w:p>
    <w:p w14:paraId="43C8020A" w14:textId="77777777" w:rsidR="00AC3338" w:rsidRDefault="000E61CE">
      <w:pPr>
        <w:spacing w:before="220"/>
        <w:ind w:left="9"/>
        <w:jc w:val="both"/>
        <w:outlineLvl w:val="1"/>
        <w:rPr>
          <w:sz w:val="40"/>
          <w:szCs w:val="40"/>
        </w:rPr>
      </w:pPr>
      <w:r>
        <w:rPr>
          <w:b/>
          <w:bCs/>
          <w:sz w:val="40"/>
          <w:szCs w:val="40"/>
        </w:rPr>
        <w:lastRenderedPageBreak/>
        <w:t>Phase-4:</w:t>
      </w:r>
      <w:r>
        <w:rPr>
          <w:b/>
          <w:bCs/>
          <w:spacing w:val="-9"/>
          <w:sz w:val="40"/>
          <w:szCs w:val="40"/>
        </w:rPr>
        <w:t xml:space="preserve"> </w:t>
      </w:r>
      <w:r>
        <w:rPr>
          <w:b/>
          <w:bCs/>
          <w:sz w:val="40"/>
          <w:szCs w:val="40"/>
        </w:rPr>
        <w:t>Project</w:t>
      </w:r>
      <w:r>
        <w:rPr>
          <w:b/>
          <w:bCs/>
          <w:spacing w:val="-6"/>
          <w:sz w:val="40"/>
          <w:szCs w:val="40"/>
        </w:rPr>
        <w:t xml:space="preserve"> </w:t>
      </w:r>
      <w:r>
        <w:rPr>
          <w:b/>
          <w:bCs/>
          <w:sz w:val="40"/>
          <w:szCs w:val="40"/>
        </w:rPr>
        <w:t>Planning</w:t>
      </w:r>
      <w:r>
        <w:rPr>
          <w:b/>
          <w:bCs/>
          <w:spacing w:val="-5"/>
          <w:sz w:val="40"/>
          <w:szCs w:val="40"/>
        </w:rPr>
        <w:t xml:space="preserve"> </w:t>
      </w:r>
      <w:r>
        <w:rPr>
          <w:b/>
          <w:bCs/>
          <w:sz w:val="40"/>
          <w:szCs w:val="40"/>
        </w:rPr>
        <w:t>(Agile</w:t>
      </w:r>
      <w:r>
        <w:rPr>
          <w:b/>
          <w:bCs/>
          <w:spacing w:val="-8"/>
          <w:sz w:val="40"/>
          <w:szCs w:val="40"/>
        </w:rPr>
        <w:t xml:space="preserve"> </w:t>
      </w:r>
      <w:r>
        <w:rPr>
          <w:b/>
          <w:bCs/>
          <w:spacing w:val="-2"/>
          <w:sz w:val="40"/>
          <w:szCs w:val="40"/>
        </w:rPr>
        <w:t>Methodologies)</w:t>
      </w:r>
    </w:p>
    <w:p w14:paraId="6B03151E" w14:textId="77777777" w:rsidR="00AC3338" w:rsidRDefault="00AC3338">
      <w:pPr>
        <w:spacing w:before="342"/>
        <w:rPr>
          <w:b/>
          <w:bCs/>
          <w:sz w:val="40"/>
          <w:szCs w:val="40"/>
        </w:rPr>
      </w:pPr>
    </w:p>
    <w:p w14:paraId="704E17C8" w14:textId="77777777" w:rsidR="00AC3338" w:rsidRDefault="000E61CE">
      <w:pPr>
        <w:spacing w:line="360" w:lineRule="auto"/>
        <w:ind w:left="17" w:right="14" w:hanging="10"/>
        <w:jc w:val="both"/>
        <w:rPr>
          <w:sz w:val="28"/>
          <w:szCs w:val="28"/>
        </w:rPr>
      </w:pPr>
      <w:r>
        <w:rPr>
          <w:sz w:val="28"/>
          <w:szCs w:val="28"/>
        </w:rPr>
        <w:t>In this phase, the project is structured and planned using Agile methodologies, ensuring an iterative, collaborative, and deadline-driven development process. The work is divided into sprints, each focusing on a key functional block of the butterfly classification system. In the Sprint Planning stage, tasks are broken down into manageable units. For example, one sprint may focus on dataset preparation</w:t>
      </w:r>
      <w:r>
        <w:rPr>
          <w:spacing w:val="-1"/>
          <w:sz w:val="28"/>
          <w:szCs w:val="28"/>
        </w:rPr>
        <w:t xml:space="preserve"> </w:t>
      </w:r>
      <w:r>
        <w:rPr>
          <w:sz w:val="28"/>
          <w:szCs w:val="28"/>
        </w:rPr>
        <w:t>and</w:t>
      </w:r>
      <w:r>
        <w:rPr>
          <w:spacing w:val="-1"/>
          <w:sz w:val="28"/>
          <w:szCs w:val="28"/>
        </w:rPr>
        <w:t xml:space="preserve"> </w:t>
      </w:r>
      <w:r>
        <w:rPr>
          <w:sz w:val="28"/>
          <w:szCs w:val="28"/>
        </w:rPr>
        <w:t>cleaning,</w:t>
      </w:r>
      <w:r>
        <w:rPr>
          <w:spacing w:val="-2"/>
          <w:sz w:val="28"/>
          <w:szCs w:val="28"/>
        </w:rPr>
        <w:t xml:space="preserve"> </w:t>
      </w:r>
      <w:r>
        <w:rPr>
          <w:sz w:val="28"/>
          <w:szCs w:val="28"/>
        </w:rPr>
        <w:t>another</w:t>
      </w:r>
      <w:r>
        <w:rPr>
          <w:spacing w:val="-2"/>
          <w:sz w:val="28"/>
          <w:szCs w:val="28"/>
        </w:rPr>
        <w:t xml:space="preserve"> </w:t>
      </w:r>
      <w:r>
        <w:rPr>
          <w:sz w:val="28"/>
          <w:szCs w:val="28"/>
        </w:rPr>
        <w:t>on</w:t>
      </w:r>
      <w:r>
        <w:rPr>
          <w:spacing w:val="-1"/>
          <w:sz w:val="28"/>
          <w:szCs w:val="28"/>
        </w:rPr>
        <w:t xml:space="preserve"> </w:t>
      </w:r>
      <w:r>
        <w:rPr>
          <w:sz w:val="28"/>
          <w:szCs w:val="28"/>
        </w:rPr>
        <w:t>model</w:t>
      </w:r>
      <w:r>
        <w:rPr>
          <w:spacing w:val="-1"/>
          <w:sz w:val="28"/>
          <w:szCs w:val="28"/>
        </w:rPr>
        <w:t xml:space="preserve"> </w:t>
      </w:r>
      <w:r>
        <w:rPr>
          <w:sz w:val="28"/>
          <w:szCs w:val="28"/>
        </w:rPr>
        <w:t>architecture</w:t>
      </w:r>
      <w:r>
        <w:rPr>
          <w:spacing w:val="-2"/>
          <w:sz w:val="28"/>
          <w:szCs w:val="28"/>
        </w:rPr>
        <w:t xml:space="preserve"> </w:t>
      </w:r>
      <w:r>
        <w:rPr>
          <w:sz w:val="28"/>
          <w:szCs w:val="28"/>
        </w:rPr>
        <w:t>and</w:t>
      </w:r>
      <w:r>
        <w:rPr>
          <w:spacing w:val="-2"/>
          <w:sz w:val="28"/>
          <w:szCs w:val="28"/>
        </w:rPr>
        <w:t xml:space="preserve"> </w:t>
      </w:r>
      <w:r>
        <w:rPr>
          <w:sz w:val="28"/>
          <w:szCs w:val="28"/>
        </w:rPr>
        <w:t>training,</w:t>
      </w:r>
      <w:r>
        <w:rPr>
          <w:spacing w:val="-2"/>
          <w:sz w:val="28"/>
          <w:szCs w:val="28"/>
        </w:rPr>
        <w:t xml:space="preserve"> </w:t>
      </w:r>
      <w:r>
        <w:rPr>
          <w:sz w:val="28"/>
          <w:szCs w:val="28"/>
        </w:rPr>
        <w:t>and</w:t>
      </w:r>
      <w:r>
        <w:rPr>
          <w:spacing w:val="-1"/>
          <w:sz w:val="28"/>
          <w:szCs w:val="28"/>
        </w:rPr>
        <w:t xml:space="preserve"> </w:t>
      </w:r>
      <w:r>
        <w:rPr>
          <w:sz w:val="28"/>
          <w:szCs w:val="28"/>
        </w:rPr>
        <w:t>a</w:t>
      </w:r>
      <w:r>
        <w:rPr>
          <w:spacing w:val="-2"/>
          <w:sz w:val="28"/>
          <w:szCs w:val="28"/>
        </w:rPr>
        <w:t xml:space="preserve"> </w:t>
      </w:r>
      <w:r>
        <w:rPr>
          <w:sz w:val="28"/>
          <w:szCs w:val="28"/>
        </w:rPr>
        <w:t>third on evaluation and deployment setup. Each sprint typically spans 1–2 weeks to allow frequent feedback and adjustments.</w:t>
      </w:r>
    </w:p>
    <w:p w14:paraId="7EF34578" w14:textId="77777777" w:rsidR="00AC3338" w:rsidRDefault="000E61CE">
      <w:pPr>
        <w:spacing w:before="167" w:line="360" w:lineRule="auto"/>
        <w:ind w:left="17" w:right="17" w:hanging="10"/>
        <w:jc w:val="both"/>
        <w:rPr>
          <w:sz w:val="28"/>
          <w:szCs w:val="28"/>
        </w:rPr>
      </w:pPr>
      <w:r>
        <w:rPr>
          <w:sz w:val="28"/>
          <w:szCs w:val="28"/>
        </w:rPr>
        <w:t>In terms of Task Allocation, roles are clearly defined. One team member may focus</w:t>
      </w:r>
      <w:r>
        <w:rPr>
          <w:spacing w:val="-8"/>
          <w:sz w:val="28"/>
          <w:szCs w:val="28"/>
        </w:rPr>
        <w:t xml:space="preserve"> </w:t>
      </w:r>
      <w:r>
        <w:rPr>
          <w:sz w:val="28"/>
          <w:szCs w:val="28"/>
        </w:rPr>
        <w:t>on</w:t>
      </w:r>
      <w:r>
        <w:rPr>
          <w:spacing w:val="-8"/>
          <w:sz w:val="28"/>
          <w:szCs w:val="28"/>
        </w:rPr>
        <w:t xml:space="preserve"> </w:t>
      </w:r>
      <w:r>
        <w:rPr>
          <w:sz w:val="28"/>
          <w:szCs w:val="28"/>
        </w:rPr>
        <w:t>preprocessing</w:t>
      </w:r>
      <w:r>
        <w:rPr>
          <w:spacing w:val="-8"/>
          <w:sz w:val="28"/>
          <w:szCs w:val="28"/>
        </w:rPr>
        <w:t xml:space="preserve"> </w:t>
      </w:r>
      <w:r>
        <w:rPr>
          <w:sz w:val="28"/>
          <w:szCs w:val="28"/>
        </w:rPr>
        <w:t>and</w:t>
      </w:r>
      <w:r>
        <w:rPr>
          <w:spacing w:val="-8"/>
          <w:sz w:val="28"/>
          <w:szCs w:val="28"/>
        </w:rPr>
        <w:t xml:space="preserve"> </w:t>
      </w:r>
      <w:r>
        <w:rPr>
          <w:sz w:val="28"/>
          <w:szCs w:val="28"/>
        </w:rPr>
        <w:t>data</w:t>
      </w:r>
      <w:r>
        <w:rPr>
          <w:spacing w:val="-9"/>
          <w:sz w:val="28"/>
          <w:szCs w:val="28"/>
        </w:rPr>
        <w:t xml:space="preserve"> </w:t>
      </w:r>
      <w:r>
        <w:rPr>
          <w:sz w:val="28"/>
          <w:szCs w:val="28"/>
        </w:rPr>
        <w:t>augmentation</w:t>
      </w:r>
      <w:r>
        <w:rPr>
          <w:spacing w:val="-8"/>
          <w:sz w:val="28"/>
          <w:szCs w:val="28"/>
        </w:rPr>
        <w:t xml:space="preserve"> </w:t>
      </w:r>
      <w:r>
        <w:rPr>
          <w:sz w:val="28"/>
          <w:szCs w:val="28"/>
        </w:rPr>
        <w:t>pipelines,</w:t>
      </w:r>
      <w:r>
        <w:rPr>
          <w:spacing w:val="-9"/>
          <w:sz w:val="28"/>
          <w:szCs w:val="28"/>
        </w:rPr>
        <w:t xml:space="preserve"> </w:t>
      </w:r>
      <w:r>
        <w:rPr>
          <w:sz w:val="28"/>
          <w:szCs w:val="28"/>
        </w:rPr>
        <w:t>another</w:t>
      </w:r>
      <w:r>
        <w:rPr>
          <w:spacing w:val="-8"/>
          <w:sz w:val="28"/>
          <w:szCs w:val="28"/>
        </w:rPr>
        <w:t xml:space="preserve"> </w:t>
      </w:r>
      <w:r>
        <w:rPr>
          <w:sz w:val="28"/>
          <w:szCs w:val="28"/>
        </w:rPr>
        <w:t>on</w:t>
      </w:r>
      <w:r>
        <w:rPr>
          <w:spacing w:val="-8"/>
          <w:sz w:val="28"/>
          <w:szCs w:val="28"/>
        </w:rPr>
        <w:t xml:space="preserve"> </w:t>
      </w:r>
      <w:r>
        <w:rPr>
          <w:sz w:val="28"/>
          <w:szCs w:val="28"/>
        </w:rPr>
        <w:t>building</w:t>
      </w:r>
      <w:r>
        <w:rPr>
          <w:spacing w:val="-8"/>
          <w:sz w:val="28"/>
          <w:szCs w:val="28"/>
        </w:rPr>
        <w:t xml:space="preserve"> </w:t>
      </w:r>
      <w:r>
        <w:rPr>
          <w:sz w:val="28"/>
          <w:szCs w:val="28"/>
        </w:rPr>
        <w:t>and fine-tuning</w:t>
      </w:r>
      <w:r>
        <w:rPr>
          <w:spacing w:val="-6"/>
          <w:sz w:val="28"/>
          <w:szCs w:val="28"/>
        </w:rPr>
        <w:t xml:space="preserve"> </w:t>
      </w:r>
      <w:r>
        <w:rPr>
          <w:sz w:val="28"/>
          <w:szCs w:val="28"/>
        </w:rPr>
        <w:t>the</w:t>
      </w:r>
      <w:r>
        <w:rPr>
          <w:spacing w:val="-8"/>
          <w:sz w:val="28"/>
          <w:szCs w:val="28"/>
        </w:rPr>
        <w:t xml:space="preserve"> </w:t>
      </w:r>
      <w:r>
        <w:rPr>
          <w:sz w:val="28"/>
          <w:szCs w:val="28"/>
        </w:rPr>
        <w:t>CNN</w:t>
      </w:r>
      <w:r>
        <w:rPr>
          <w:spacing w:val="-8"/>
          <w:sz w:val="28"/>
          <w:szCs w:val="28"/>
        </w:rPr>
        <w:t xml:space="preserve"> </w:t>
      </w:r>
      <w:r>
        <w:rPr>
          <w:sz w:val="28"/>
          <w:szCs w:val="28"/>
        </w:rPr>
        <w:t>using</w:t>
      </w:r>
      <w:r>
        <w:rPr>
          <w:spacing w:val="-8"/>
          <w:sz w:val="28"/>
          <w:szCs w:val="28"/>
        </w:rPr>
        <w:t xml:space="preserve"> </w:t>
      </w:r>
      <w:r>
        <w:rPr>
          <w:sz w:val="28"/>
          <w:szCs w:val="28"/>
        </w:rPr>
        <w:t>transfer</w:t>
      </w:r>
      <w:r>
        <w:rPr>
          <w:spacing w:val="-8"/>
          <w:sz w:val="28"/>
          <w:szCs w:val="28"/>
        </w:rPr>
        <w:t xml:space="preserve"> </w:t>
      </w:r>
      <w:r>
        <w:rPr>
          <w:sz w:val="28"/>
          <w:szCs w:val="28"/>
        </w:rPr>
        <w:t>learning,</w:t>
      </w:r>
      <w:r>
        <w:rPr>
          <w:spacing w:val="-7"/>
          <w:sz w:val="28"/>
          <w:szCs w:val="28"/>
        </w:rPr>
        <w:t xml:space="preserve"> </w:t>
      </w:r>
      <w:r>
        <w:rPr>
          <w:sz w:val="28"/>
          <w:szCs w:val="28"/>
        </w:rPr>
        <w:t>and</w:t>
      </w:r>
      <w:r>
        <w:rPr>
          <w:spacing w:val="-8"/>
          <w:sz w:val="28"/>
          <w:szCs w:val="28"/>
        </w:rPr>
        <w:t xml:space="preserve"> </w:t>
      </w:r>
      <w:r>
        <w:rPr>
          <w:sz w:val="28"/>
          <w:szCs w:val="28"/>
        </w:rPr>
        <w:t>a</w:t>
      </w:r>
      <w:r>
        <w:rPr>
          <w:spacing w:val="-6"/>
          <w:sz w:val="28"/>
          <w:szCs w:val="28"/>
        </w:rPr>
        <w:t xml:space="preserve"> </w:t>
      </w:r>
      <w:r>
        <w:rPr>
          <w:sz w:val="28"/>
          <w:szCs w:val="28"/>
        </w:rPr>
        <w:t>third</w:t>
      </w:r>
      <w:r>
        <w:rPr>
          <w:spacing w:val="-8"/>
          <w:sz w:val="28"/>
          <w:szCs w:val="28"/>
        </w:rPr>
        <w:t xml:space="preserve"> </w:t>
      </w:r>
      <w:r>
        <w:rPr>
          <w:sz w:val="28"/>
          <w:szCs w:val="28"/>
        </w:rPr>
        <w:t>on</w:t>
      </w:r>
      <w:r>
        <w:rPr>
          <w:spacing w:val="-6"/>
          <w:sz w:val="28"/>
          <w:szCs w:val="28"/>
        </w:rPr>
        <w:t xml:space="preserve"> </w:t>
      </w:r>
      <w:r>
        <w:rPr>
          <w:sz w:val="28"/>
          <w:szCs w:val="28"/>
        </w:rPr>
        <w:t>model</w:t>
      </w:r>
      <w:r>
        <w:rPr>
          <w:spacing w:val="-5"/>
          <w:sz w:val="28"/>
          <w:szCs w:val="28"/>
        </w:rPr>
        <w:t xml:space="preserve"> </w:t>
      </w:r>
      <w:r>
        <w:rPr>
          <w:sz w:val="28"/>
          <w:szCs w:val="28"/>
        </w:rPr>
        <w:t>evaluation</w:t>
      </w:r>
      <w:r>
        <w:rPr>
          <w:spacing w:val="-6"/>
          <w:sz w:val="28"/>
          <w:szCs w:val="28"/>
        </w:rPr>
        <w:t xml:space="preserve"> </w:t>
      </w:r>
      <w:r>
        <w:rPr>
          <w:sz w:val="28"/>
          <w:szCs w:val="28"/>
        </w:rPr>
        <w:t>and visualization.</w:t>
      </w:r>
      <w:r>
        <w:rPr>
          <w:spacing w:val="-14"/>
          <w:sz w:val="28"/>
          <w:szCs w:val="28"/>
        </w:rPr>
        <w:t xml:space="preserve"> </w:t>
      </w:r>
      <w:r>
        <w:rPr>
          <w:sz w:val="28"/>
          <w:szCs w:val="28"/>
        </w:rPr>
        <w:t>If</w:t>
      </w:r>
      <w:r>
        <w:rPr>
          <w:spacing w:val="-13"/>
          <w:sz w:val="28"/>
          <w:szCs w:val="28"/>
        </w:rPr>
        <w:t xml:space="preserve"> </w:t>
      </w:r>
      <w:r>
        <w:rPr>
          <w:sz w:val="28"/>
          <w:szCs w:val="28"/>
        </w:rPr>
        <w:t>extended</w:t>
      </w:r>
      <w:r>
        <w:rPr>
          <w:spacing w:val="-13"/>
          <w:sz w:val="28"/>
          <w:szCs w:val="28"/>
        </w:rPr>
        <w:t xml:space="preserve"> </w:t>
      </w:r>
      <w:r>
        <w:rPr>
          <w:sz w:val="28"/>
          <w:szCs w:val="28"/>
        </w:rPr>
        <w:t>to</w:t>
      </w:r>
      <w:r>
        <w:rPr>
          <w:spacing w:val="-13"/>
          <w:sz w:val="28"/>
          <w:szCs w:val="28"/>
        </w:rPr>
        <w:t xml:space="preserve"> </w:t>
      </w:r>
      <w:r>
        <w:rPr>
          <w:sz w:val="28"/>
          <w:szCs w:val="28"/>
        </w:rPr>
        <w:t>a</w:t>
      </w:r>
      <w:r>
        <w:rPr>
          <w:spacing w:val="-13"/>
          <w:sz w:val="28"/>
          <w:szCs w:val="28"/>
        </w:rPr>
        <w:t xml:space="preserve"> </w:t>
      </w:r>
      <w:r>
        <w:rPr>
          <w:sz w:val="28"/>
          <w:szCs w:val="28"/>
        </w:rPr>
        <w:t>UI</w:t>
      </w:r>
      <w:r>
        <w:rPr>
          <w:spacing w:val="-13"/>
          <w:sz w:val="28"/>
          <w:szCs w:val="28"/>
        </w:rPr>
        <w:t xml:space="preserve"> </w:t>
      </w:r>
      <w:r>
        <w:rPr>
          <w:sz w:val="28"/>
          <w:szCs w:val="28"/>
        </w:rPr>
        <w:t>phase,</w:t>
      </w:r>
      <w:r>
        <w:rPr>
          <w:spacing w:val="-14"/>
          <w:sz w:val="28"/>
          <w:szCs w:val="28"/>
        </w:rPr>
        <w:t xml:space="preserve"> </w:t>
      </w:r>
      <w:r>
        <w:rPr>
          <w:sz w:val="28"/>
          <w:szCs w:val="28"/>
        </w:rPr>
        <w:t>additional</w:t>
      </w:r>
      <w:r>
        <w:rPr>
          <w:spacing w:val="-13"/>
          <w:sz w:val="28"/>
          <w:szCs w:val="28"/>
        </w:rPr>
        <w:t xml:space="preserve"> </w:t>
      </w:r>
      <w:r>
        <w:rPr>
          <w:sz w:val="28"/>
          <w:szCs w:val="28"/>
        </w:rPr>
        <w:t>members</w:t>
      </w:r>
      <w:r>
        <w:rPr>
          <w:spacing w:val="-13"/>
          <w:sz w:val="28"/>
          <w:szCs w:val="28"/>
        </w:rPr>
        <w:t xml:space="preserve"> </w:t>
      </w:r>
      <w:r>
        <w:rPr>
          <w:sz w:val="28"/>
          <w:szCs w:val="28"/>
        </w:rPr>
        <w:t>may</w:t>
      </w:r>
      <w:r>
        <w:rPr>
          <w:spacing w:val="-13"/>
          <w:sz w:val="28"/>
          <w:szCs w:val="28"/>
        </w:rPr>
        <w:t xml:space="preserve"> </w:t>
      </w:r>
      <w:r>
        <w:rPr>
          <w:sz w:val="28"/>
          <w:szCs w:val="28"/>
        </w:rPr>
        <w:t>handle</w:t>
      </w:r>
      <w:r>
        <w:rPr>
          <w:spacing w:val="-13"/>
          <w:sz w:val="28"/>
          <w:szCs w:val="28"/>
        </w:rPr>
        <w:t xml:space="preserve"> </w:t>
      </w:r>
      <w:r>
        <w:rPr>
          <w:sz w:val="28"/>
          <w:szCs w:val="28"/>
        </w:rPr>
        <w:t xml:space="preserve">frontend development (e.g., using stream lit or Flask), backend integration, or mobile </w:t>
      </w:r>
      <w:r>
        <w:rPr>
          <w:spacing w:val="-2"/>
          <w:sz w:val="28"/>
          <w:szCs w:val="28"/>
        </w:rPr>
        <w:t>deployment.</w:t>
      </w:r>
    </w:p>
    <w:p w14:paraId="55BD0980" w14:textId="77777777" w:rsidR="00AC3338" w:rsidRDefault="000E61CE">
      <w:pPr>
        <w:spacing w:before="167" w:line="360" w:lineRule="auto"/>
        <w:ind w:left="17" w:right="21" w:hanging="10"/>
        <w:jc w:val="both"/>
        <w:rPr>
          <w:sz w:val="28"/>
          <w:szCs w:val="28"/>
        </w:rPr>
      </w:pPr>
      <w:r>
        <w:rPr>
          <w:sz w:val="28"/>
          <w:szCs w:val="28"/>
        </w:rPr>
        <w:t>Deliverables</w:t>
      </w:r>
      <w:r>
        <w:rPr>
          <w:spacing w:val="-7"/>
          <w:sz w:val="28"/>
          <w:szCs w:val="28"/>
        </w:rPr>
        <w:t xml:space="preserve"> </w:t>
      </w:r>
      <w:r>
        <w:rPr>
          <w:sz w:val="28"/>
          <w:szCs w:val="28"/>
        </w:rPr>
        <w:t>are</w:t>
      </w:r>
      <w:r>
        <w:rPr>
          <w:spacing w:val="-8"/>
          <w:sz w:val="28"/>
          <w:szCs w:val="28"/>
        </w:rPr>
        <w:t xml:space="preserve"> </w:t>
      </w:r>
      <w:r>
        <w:rPr>
          <w:sz w:val="28"/>
          <w:szCs w:val="28"/>
        </w:rPr>
        <w:t>reviewed</w:t>
      </w:r>
      <w:r>
        <w:rPr>
          <w:spacing w:val="-7"/>
          <w:sz w:val="28"/>
          <w:szCs w:val="28"/>
        </w:rPr>
        <w:t xml:space="preserve"> </w:t>
      </w:r>
      <w:r>
        <w:rPr>
          <w:sz w:val="28"/>
          <w:szCs w:val="28"/>
        </w:rPr>
        <w:t>at</w:t>
      </w:r>
      <w:r>
        <w:rPr>
          <w:spacing w:val="-7"/>
          <w:sz w:val="28"/>
          <w:szCs w:val="28"/>
        </w:rPr>
        <w:t xml:space="preserve"> </w:t>
      </w:r>
      <w:r>
        <w:rPr>
          <w:sz w:val="28"/>
          <w:szCs w:val="28"/>
        </w:rPr>
        <w:t>the</w:t>
      </w:r>
      <w:r>
        <w:rPr>
          <w:spacing w:val="-8"/>
          <w:sz w:val="28"/>
          <w:szCs w:val="28"/>
        </w:rPr>
        <w:t xml:space="preserve"> </w:t>
      </w:r>
      <w:r>
        <w:rPr>
          <w:sz w:val="28"/>
          <w:szCs w:val="28"/>
        </w:rPr>
        <w:t>end</w:t>
      </w:r>
      <w:r>
        <w:rPr>
          <w:spacing w:val="-7"/>
          <w:sz w:val="28"/>
          <w:szCs w:val="28"/>
        </w:rPr>
        <w:t xml:space="preserve"> </w:t>
      </w:r>
      <w:r>
        <w:rPr>
          <w:sz w:val="28"/>
          <w:szCs w:val="28"/>
        </w:rPr>
        <w:t>of</w:t>
      </w:r>
      <w:r>
        <w:rPr>
          <w:spacing w:val="-8"/>
          <w:sz w:val="28"/>
          <w:szCs w:val="28"/>
        </w:rPr>
        <w:t xml:space="preserve"> </w:t>
      </w:r>
      <w:r>
        <w:rPr>
          <w:sz w:val="28"/>
          <w:szCs w:val="28"/>
        </w:rPr>
        <w:t>each</w:t>
      </w:r>
      <w:r>
        <w:rPr>
          <w:spacing w:val="-7"/>
          <w:sz w:val="28"/>
          <w:szCs w:val="28"/>
        </w:rPr>
        <w:t xml:space="preserve"> </w:t>
      </w:r>
      <w:r>
        <w:rPr>
          <w:sz w:val="28"/>
          <w:szCs w:val="28"/>
        </w:rPr>
        <w:t>sprint,</w:t>
      </w:r>
      <w:r>
        <w:rPr>
          <w:spacing w:val="-8"/>
          <w:sz w:val="28"/>
          <w:szCs w:val="28"/>
        </w:rPr>
        <w:t xml:space="preserve"> </w:t>
      </w:r>
      <w:r>
        <w:rPr>
          <w:sz w:val="28"/>
          <w:szCs w:val="28"/>
        </w:rPr>
        <w:t>and</w:t>
      </w:r>
      <w:r>
        <w:rPr>
          <w:spacing w:val="-9"/>
          <w:sz w:val="28"/>
          <w:szCs w:val="28"/>
        </w:rPr>
        <w:t xml:space="preserve"> </w:t>
      </w:r>
      <w:r>
        <w:rPr>
          <w:sz w:val="28"/>
          <w:szCs w:val="28"/>
        </w:rPr>
        <w:t>the</w:t>
      </w:r>
      <w:r>
        <w:rPr>
          <w:spacing w:val="-8"/>
          <w:sz w:val="28"/>
          <w:szCs w:val="28"/>
        </w:rPr>
        <w:t xml:space="preserve"> </w:t>
      </w:r>
      <w:r>
        <w:rPr>
          <w:sz w:val="28"/>
          <w:szCs w:val="28"/>
        </w:rPr>
        <w:t>next</w:t>
      </w:r>
      <w:r>
        <w:rPr>
          <w:spacing w:val="-9"/>
          <w:sz w:val="28"/>
          <w:szCs w:val="28"/>
        </w:rPr>
        <w:t xml:space="preserve"> </w:t>
      </w:r>
      <w:r>
        <w:rPr>
          <w:sz w:val="28"/>
          <w:szCs w:val="28"/>
        </w:rPr>
        <w:t>sprint</w:t>
      </w:r>
      <w:r>
        <w:rPr>
          <w:spacing w:val="-7"/>
          <w:sz w:val="28"/>
          <w:szCs w:val="28"/>
        </w:rPr>
        <w:t xml:space="preserve"> </w:t>
      </w:r>
      <w:r>
        <w:rPr>
          <w:sz w:val="28"/>
          <w:szCs w:val="28"/>
        </w:rPr>
        <w:t>is</w:t>
      </w:r>
      <w:r>
        <w:rPr>
          <w:spacing w:val="-7"/>
          <w:sz w:val="28"/>
          <w:szCs w:val="28"/>
        </w:rPr>
        <w:t xml:space="preserve"> </w:t>
      </w:r>
      <w:r>
        <w:rPr>
          <w:sz w:val="28"/>
          <w:szCs w:val="28"/>
        </w:rPr>
        <w:t>planned based on feedback and progress. This Agile approach ensures continuous development, accountability, and the ability to adapt the project scope based on findings during implementation.</w:t>
      </w:r>
    </w:p>
    <w:p w14:paraId="5022458C" w14:textId="77777777" w:rsidR="00AC3338" w:rsidRDefault="00AC3338">
      <w:pPr>
        <w:spacing w:before="220" w:after="220"/>
        <w:sectPr w:rsidR="00AC3338">
          <w:pgSz w:w="12240" w:h="15840"/>
          <w:pgMar w:top="1200" w:right="1417" w:bottom="280" w:left="1417" w:header="708" w:footer="708" w:gutter="0"/>
          <w:cols w:space="708"/>
        </w:sectPr>
      </w:pPr>
    </w:p>
    <w:p w14:paraId="4DD2E1BA" w14:textId="77777777" w:rsidR="00AC3338" w:rsidRDefault="000E61CE">
      <w:pPr>
        <w:spacing w:before="220"/>
        <w:ind w:left="9"/>
        <w:jc w:val="both"/>
        <w:outlineLvl w:val="1"/>
        <w:rPr>
          <w:sz w:val="40"/>
          <w:szCs w:val="40"/>
        </w:rPr>
      </w:pPr>
      <w:r>
        <w:rPr>
          <w:b/>
          <w:bCs/>
          <w:sz w:val="40"/>
          <w:szCs w:val="40"/>
        </w:rPr>
        <w:lastRenderedPageBreak/>
        <w:t>Phase-5:</w:t>
      </w:r>
      <w:r>
        <w:rPr>
          <w:b/>
          <w:bCs/>
          <w:spacing w:val="-8"/>
          <w:sz w:val="40"/>
          <w:szCs w:val="40"/>
        </w:rPr>
        <w:t xml:space="preserve"> </w:t>
      </w:r>
      <w:r>
        <w:rPr>
          <w:b/>
          <w:bCs/>
          <w:sz w:val="40"/>
          <w:szCs w:val="40"/>
        </w:rPr>
        <w:t>Project</w:t>
      </w:r>
      <w:r>
        <w:rPr>
          <w:b/>
          <w:bCs/>
          <w:spacing w:val="-7"/>
          <w:sz w:val="40"/>
          <w:szCs w:val="40"/>
        </w:rPr>
        <w:t xml:space="preserve"> </w:t>
      </w:r>
      <w:r>
        <w:rPr>
          <w:b/>
          <w:bCs/>
          <w:spacing w:val="-2"/>
          <w:sz w:val="40"/>
          <w:szCs w:val="40"/>
        </w:rPr>
        <w:t>Development</w:t>
      </w:r>
    </w:p>
    <w:p w14:paraId="2E2A7C8E" w14:textId="77777777" w:rsidR="00AC3338" w:rsidRDefault="00AC3338">
      <w:pPr>
        <w:spacing w:before="342"/>
        <w:rPr>
          <w:b/>
          <w:bCs/>
          <w:sz w:val="40"/>
          <w:szCs w:val="40"/>
        </w:rPr>
      </w:pPr>
    </w:p>
    <w:p w14:paraId="2EF92137" w14:textId="77777777" w:rsidR="00AC3338" w:rsidRDefault="000E61CE">
      <w:pPr>
        <w:spacing w:before="1" w:line="360" w:lineRule="auto"/>
        <w:ind w:left="17" w:right="12" w:hanging="10"/>
        <w:jc w:val="both"/>
        <w:rPr>
          <w:sz w:val="28"/>
          <w:szCs w:val="28"/>
        </w:rPr>
      </w:pPr>
      <w:r>
        <w:rPr>
          <w:sz w:val="28"/>
          <w:szCs w:val="28"/>
        </w:rPr>
        <w:t xml:space="preserve">The objective of this phase is to develop and integrate all components of the butterfly image classification system using deep learning. The technology stack used for the project is </w:t>
      </w:r>
      <w:proofErr w:type="spellStart"/>
      <w:r>
        <w:rPr>
          <w:sz w:val="28"/>
          <w:szCs w:val="28"/>
        </w:rPr>
        <w:t>centred</w:t>
      </w:r>
      <w:proofErr w:type="spellEnd"/>
      <w:r>
        <w:rPr>
          <w:sz w:val="28"/>
          <w:szCs w:val="28"/>
        </w:rPr>
        <w:t xml:space="preserve"> around Python 3.x, along with powerful libraries such as TensorFlow (with the Kera’s API) for model building and training, NumPy and Pandas for numerical and data manipulation tasks, and Scikit-learn for</w:t>
      </w:r>
      <w:r>
        <w:rPr>
          <w:spacing w:val="-18"/>
          <w:sz w:val="28"/>
          <w:szCs w:val="28"/>
        </w:rPr>
        <w:t xml:space="preserve"> </w:t>
      </w:r>
      <w:r>
        <w:rPr>
          <w:sz w:val="28"/>
          <w:szCs w:val="28"/>
        </w:rPr>
        <w:t>preprocessing</w:t>
      </w:r>
      <w:r>
        <w:rPr>
          <w:spacing w:val="-17"/>
          <w:sz w:val="28"/>
          <w:szCs w:val="28"/>
        </w:rPr>
        <w:t xml:space="preserve"> </w:t>
      </w:r>
      <w:r>
        <w:rPr>
          <w:sz w:val="28"/>
          <w:szCs w:val="28"/>
        </w:rPr>
        <w:t>and</w:t>
      </w:r>
      <w:r>
        <w:rPr>
          <w:spacing w:val="-18"/>
          <w:sz w:val="28"/>
          <w:szCs w:val="28"/>
        </w:rPr>
        <w:t xml:space="preserve"> </w:t>
      </w:r>
      <w:r>
        <w:rPr>
          <w:sz w:val="28"/>
          <w:szCs w:val="28"/>
        </w:rPr>
        <w:t>label</w:t>
      </w:r>
      <w:r>
        <w:rPr>
          <w:spacing w:val="-17"/>
          <w:sz w:val="28"/>
          <w:szCs w:val="28"/>
        </w:rPr>
        <w:t xml:space="preserve"> </w:t>
      </w:r>
      <w:r>
        <w:rPr>
          <w:sz w:val="28"/>
          <w:szCs w:val="28"/>
        </w:rPr>
        <w:t>encoding.</w:t>
      </w:r>
      <w:r>
        <w:rPr>
          <w:spacing w:val="-17"/>
          <w:sz w:val="28"/>
          <w:szCs w:val="28"/>
        </w:rPr>
        <w:t xml:space="preserve"> </w:t>
      </w:r>
      <w:r>
        <w:rPr>
          <w:sz w:val="28"/>
          <w:szCs w:val="28"/>
        </w:rPr>
        <w:t>Additionally,</w:t>
      </w:r>
      <w:r>
        <w:rPr>
          <w:spacing w:val="-14"/>
          <w:sz w:val="28"/>
          <w:szCs w:val="28"/>
        </w:rPr>
        <w:t xml:space="preserve"> </w:t>
      </w:r>
      <w:r>
        <w:rPr>
          <w:sz w:val="28"/>
          <w:szCs w:val="28"/>
        </w:rPr>
        <w:t>tools</w:t>
      </w:r>
      <w:r>
        <w:rPr>
          <w:spacing w:val="-15"/>
          <w:sz w:val="28"/>
          <w:szCs w:val="28"/>
        </w:rPr>
        <w:t xml:space="preserve"> </w:t>
      </w:r>
      <w:r>
        <w:rPr>
          <w:sz w:val="28"/>
          <w:szCs w:val="28"/>
        </w:rPr>
        <w:t>like</w:t>
      </w:r>
      <w:r>
        <w:rPr>
          <w:spacing w:val="-16"/>
          <w:sz w:val="28"/>
          <w:szCs w:val="28"/>
        </w:rPr>
        <w:t xml:space="preserve"> </w:t>
      </w:r>
      <w:proofErr w:type="spellStart"/>
      <w:r>
        <w:rPr>
          <w:sz w:val="28"/>
          <w:szCs w:val="28"/>
        </w:rPr>
        <w:t>joblib</w:t>
      </w:r>
      <w:proofErr w:type="spellEnd"/>
      <w:r>
        <w:rPr>
          <w:spacing w:val="-15"/>
          <w:sz w:val="28"/>
          <w:szCs w:val="28"/>
        </w:rPr>
        <w:t xml:space="preserve"> </w:t>
      </w:r>
      <w:r>
        <w:rPr>
          <w:sz w:val="28"/>
          <w:szCs w:val="28"/>
        </w:rPr>
        <w:t>were</w:t>
      </w:r>
      <w:r>
        <w:rPr>
          <w:spacing w:val="-16"/>
          <w:sz w:val="28"/>
          <w:szCs w:val="28"/>
        </w:rPr>
        <w:t xml:space="preserve"> </w:t>
      </w:r>
      <w:r>
        <w:rPr>
          <w:sz w:val="28"/>
          <w:szCs w:val="28"/>
        </w:rPr>
        <w:t>used</w:t>
      </w:r>
      <w:r>
        <w:rPr>
          <w:spacing w:val="-15"/>
          <w:sz w:val="28"/>
          <w:szCs w:val="28"/>
        </w:rPr>
        <w:t xml:space="preserve"> </w:t>
      </w:r>
      <w:r>
        <w:rPr>
          <w:sz w:val="28"/>
          <w:szCs w:val="28"/>
        </w:rPr>
        <w:t>for saving the label encoder, and Tensor Board was optionally considered for monitoring</w:t>
      </w:r>
      <w:r>
        <w:rPr>
          <w:spacing w:val="-9"/>
          <w:sz w:val="28"/>
          <w:szCs w:val="28"/>
        </w:rPr>
        <w:t xml:space="preserve"> </w:t>
      </w:r>
      <w:r>
        <w:rPr>
          <w:sz w:val="28"/>
          <w:szCs w:val="28"/>
        </w:rPr>
        <w:t>training</w:t>
      </w:r>
      <w:r>
        <w:rPr>
          <w:spacing w:val="-7"/>
          <w:sz w:val="28"/>
          <w:szCs w:val="28"/>
        </w:rPr>
        <w:t xml:space="preserve"> </w:t>
      </w:r>
      <w:r>
        <w:rPr>
          <w:sz w:val="28"/>
          <w:szCs w:val="28"/>
        </w:rPr>
        <w:t>performance.</w:t>
      </w:r>
      <w:r>
        <w:rPr>
          <w:spacing w:val="-8"/>
          <w:sz w:val="28"/>
          <w:szCs w:val="28"/>
        </w:rPr>
        <w:t xml:space="preserve"> </w:t>
      </w:r>
      <w:r>
        <w:rPr>
          <w:sz w:val="28"/>
          <w:szCs w:val="28"/>
        </w:rPr>
        <w:t>For</w:t>
      </w:r>
      <w:r>
        <w:rPr>
          <w:spacing w:val="-8"/>
          <w:sz w:val="28"/>
          <w:szCs w:val="28"/>
        </w:rPr>
        <w:t xml:space="preserve"> </w:t>
      </w:r>
      <w:r>
        <w:rPr>
          <w:sz w:val="28"/>
          <w:szCs w:val="28"/>
        </w:rPr>
        <w:t>deployment</w:t>
      </w:r>
      <w:r>
        <w:rPr>
          <w:spacing w:val="-7"/>
          <w:sz w:val="28"/>
          <w:szCs w:val="28"/>
        </w:rPr>
        <w:t xml:space="preserve"> </w:t>
      </w:r>
      <w:r>
        <w:rPr>
          <w:sz w:val="28"/>
          <w:szCs w:val="28"/>
        </w:rPr>
        <w:t>readiness,</w:t>
      </w:r>
      <w:r>
        <w:rPr>
          <w:spacing w:val="-8"/>
          <w:sz w:val="28"/>
          <w:szCs w:val="28"/>
        </w:rPr>
        <w:t xml:space="preserve"> </w:t>
      </w:r>
      <w:r>
        <w:rPr>
          <w:sz w:val="28"/>
          <w:szCs w:val="28"/>
        </w:rPr>
        <w:t>frameworks</w:t>
      </w:r>
      <w:r>
        <w:rPr>
          <w:spacing w:val="-7"/>
          <w:sz w:val="28"/>
          <w:szCs w:val="28"/>
        </w:rPr>
        <w:t xml:space="preserve"> </w:t>
      </w:r>
      <w:r>
        <w:rPr>
          <w:sz w:val="28"/>
          <w:szCs w:val="28"/>
        </w:rPr>
        <w:t>such</w:t>
      </w:r>
      <w:r>
        <w:rPr>
          <w:spacing w:val="-7"/>
          <w:sz w:val="28"/>
          <w:szCs w:val="28"/>
        </w:rPr>
        <w:t xml:space="preserve"> </w:t>
      </w:r>
      <w:r>
        <w:rPr>
          <w:sz w:val="28"/>
          <w:szCs w:val="28"/>
        </w:rPr>
        <w:t>as Flask or stream lit were identified as potential front-end solutions, while TensorFlow Lite was considered for lightweight mobile integration.</w:t>
      </w:r>
    </w:p>
    <w:p w14:paraId="267BF55A" w14:textId="77777777" w:rsidR="00AC3338" w:rsidRDefault="000E61CE">
      <w:pPr>
        <w:spacing w:before="167" w:line="360" w:lineRule="auto"/>
        <w:ind w:left="17" w:right="12" w:hanging="10"/>
        <w:jc w:val="both"/>
        <w:rPr>
          <w:sz w:val="28"/>
          <w:szCs w:val="28"/>
        </w:rPr>
      </w:pPr>
      <w:r>
        <w:rPr>
          <w:sz w:val="28"/>
          <w:szCs w:val="28"/>
        </w:rPr>
        <w:t>The development process began with loading and cleaning the butterfly image dataset using CSV metadata. Labels were encoded using Label Encoder and the data was split into training and validation sets while maintaining class balance. TensorFlow</w:t>
      </w:r>
      <w:r>
        <w:rPr>
          <w:spacing w:val="-15"/>
          <w:sz w:val="28"/>
          <w:szCs w:val="28"/>
        </w:rPr>
        <w:t xml:space="preserve"> </w:t>
      </w:r>
      <w:r>
        <w:rPr>
          <w:sz w:val="28"/>
          <w:szCs w:val="28"/>
        </w:rPr>
        <w:t>data</w:t>
      </w:r>
      <w:r>
        <w:rPr>
          <w:spacing w:val="-15"/>
          <w:sz w:val="28"/>
          <w:szCs w:val="28"/>
        </w:rPr>
        <w:t xml:space="preserve"> </w:t>
      </w:r>
      <w:r>
        <w:rPr>
          <w:sz w:val="28"/>
          <w:szCs w:val="28"/>
        </w:rPr>
        <w:t>pipelines</w:t>
      </w:r>
      <w:r>
        <w:rPr>
          <w:spacing w:val="-13"/>
          <w:sz w:val="28"/>
          <w:szCs w:val="28"/>
        </w:rPr>
        <w:t xml:space="preserve"> </w:t>
      </w:r>
      <w:r>
        <w:rPr>
          <w:sz w:val="28"/>
          <w:szCs w:val="28"/>
        </w:rPr>
        <w:t>were</w:t>
      </w:r>
      <w:r>
        <w:rPr>
          <w:spacing w:val="-15"/>
          <w:sz w:val="28"/>
          <w:szCs w:val="28"/>
        </w:rPr>
        <w:t xml:space="preserve"> </w:t>
      </w:r>
      <w:r>
        <w:rPr>
          <w:sz w:val="28"/>
          <w:szCs w:val="28"/>
        </w:rPr>
        <w:t>then</w:t>
      </w:r>
      <w:r>
        <w:rPr>
          <w:spacing w:val="-15"/>
          <w:sz w:val="28"/>
          <w:szCs w:val="28"/>
        </w:rPr>
        <w:t xml:space="preserve"> </w:t>
      </w:r>
      <w:r>
        <w:rPr>
          <w:sz w:val="28"/>
          <w:szCs w:val="28"/>
        </w:rPr>
        <w:t>constructed</w:t>
      </w:r>
      <w:r>
        <w:rPr>
          <w:spacing w:val="-15"/>
          <w:sz w:val="28"/>
          <w:szCs w:val="28"/>
        </w:rPr>
        <w:t xml:space="preserve"> </w:t>
      </w:r>
      <w:r>
        <w:rPr>
          <w:sz w:val="28"/>
          <w:szCs w:val="28"/>
        </w:rPr>
        <w:t>to</w:t>
      </w:r>
      <w:r>
        <w:rPr>
          <w:spacing w:val="-13"/>
          <w:sz w:val="28"/>
          <w:szCs w:val="28"/>
        </w:rPr>
        <w:t xml:space="preserve"> </w:t>
      </w:r>
      <w:r>
        <w:rPr>
          <w:sz w:val="28"/>
          <w:szCs w:val="28"/>
        </w:rPr>
        <w:t>efficiently</w:t>
      </w:r>
      <w:r>
        <w:rPr>
          <w:spacing w:val="-13"/>
          <w:sz w:val="28"/>
          <w:szCs w:val="28"/>
        </w:rPr>
        <w:t xml:space="preserve"> </w:t>
      </w:r>
      <w:r>
        <w:rPr>
          <w:sz w:val="28"/>
          <w:szCs w:val="28"/>
        </w:rPr>
        <w:t>batch,</w:t>
      </w:r>
      <w:r>
        <w:rPr>
          <w:spacing w:val="-16"/>
          <w:sz w:val="28"/>
          <w:szCs w:val="28"/>
        </w:rPr>
        <w:t xml:space="preserve"> </w:t>
      </w:r>
      <w:r>
        <w:rPr>
          <w:sz w:val="28"/>
          <w:szCs w:val="28"/>
        </w:rPr>
        <w:t>shuffle,</w:t>
      </w:r>
      <w:r>
        <w:rPr>
          <w:spacing w:val="-14"/>
          <w:sz w:val="28"/>
          <w:szCs w:val="28"/>
        </w:rPr>
        <w:t xml:space="preserve"> </w:t>
      </w:r>
      <w:r>
        <w:rPr>
          <w:sz w:val="28"/>
          <w:szCs w:val="28"/>
        </w:rPr>
        <w:t>and preprocess the image inputs. For the model, MobileNetV2 was selected as the base CNN, with the top layers removed and custom dense layers added for classification. The model was compiled with the Adam optimizer and sparse categorical</w:t>
      </w:r>
      <w:r>
        <w:rPr>
          <w:spacing w:val="-18"/>
          <w:sz w:val="28"/>
          <w:szCs w:val="28"/>
        </w:rPr>
        <w:t xml:space="preserve"> </w:t>
      </w:r>
      <w:r>
        <w:rPr>
          <w:sz w:val="28"/>
          <w:szCs w:val="28"/>
        </w:rPr>
        <w:t>cross</w:t>
      </w:r>
      <w:r>
        <w:rPr>
          <w:spacing w:val="-17"/>
          <w:sz w:val="28"/>
          <w:szCs w:val="28"/>
        </w:rPr>
        <w:t xml:space="preserve"> </w:t>
      </w:r>
      <w:r>
        <w:rPr>
          <w:sz w:val="28"/>
          <w:szCs w:val="28"/>
        </w:rPr>
        <w:t>entropy</w:t>
      </w:r>
      <w:r>
        <w:rPr>
          <w:spacing w:val="-18"/>
          <w:sz w:val="28"/>
          <w:szCs w:val="28"/>
        </w:rPr>
        <w:t xml:space="preserve"> </w:t>
      </w:r>
      <w:r>
        <w:rPr>
          <w:sz w:val="28"/>
          <w:szCs w:val="28"/>
        </w:rPr>
        <w:t>loss,</w:t>
      </w:r>
      <w:r>
        <w:rPr>
          <w:spacing w:val="-17"/>
          <w:sz w:val="28"/>
          <w:szCs w:val="28"/>
        </w:rPr>
        <w:t xml:space="preserve"> </w:t>
      </w:r>
      <w:r>
        <w:rPr>
          <w:sz w:val="28"/>
          <w:szCs w:val="28"/>
        </w:rPr>
        <w:t>followed</w:t>
      </w:r>
      <w:r>
        <w:rPr>
          <w:spacing w:val="-18"/>
          <w:sz w:val="28"/>
          <w:szCs w:val="28"/>
        </w:rPr>
        <w:t xml:space="preserve"> </w:t>
      </w:r>
      <w:r>
        <w:rPr>
          <w:sz w:val="28"/>
          <w:szCs w:val="28"/>
        </w:rPr>
        <w:t>by</w:t>
      </w:r>
      <w:r>
        <w:rPr>
          <w:spacing w:val="-17"/>
          <w:sz w:val="28"/>
          <w:szCs w:val="28"/>
        </w:rPr>
        <w:t xml:space="preserve"> </w:t>
      </w:r>
      <w:r>
        <w:rPr>
          <w:sz w:val="28"/>
          <w:szCs w:val="28"/>
        </w:rPr>
        <w:t>training</w:t>
      </w:r>
      <w:r>
        <w:rPr>
          <w:spacing w:val="-18"/>
          <w:sz w:val="28"/>
          <w:szCs w:val="28"/>
        </w:rPr>
        <w:t xml:space="preserve"> </w:t>
      </w:r>
      <w:r>
        <w:rPr>
          <w:sz w:val="28"/>
          <w:szCs w:val="28"/>
        </w:rPr>
        <w:t>with</w:t>
      </w:r>
      <w:r>
        <w:rPr>
          <w:spacing w:val="-17"/>
          <w:sz w:val="28"/>
          <w:szCs w:val="28"/>
        </w:rPr>
        <w:t xml:space="preserve"> </w:t>
      </w:r>
      <w:r>
        <w:rPr>
          <w:sz w:val="28"/>
          <w:szCs w:val="28"/>
        </w:rPr>
        <w:t>early</w:t>
      </w:r>
      <w:r>
        <w:rPr>
          <w:spacing w:val="-18"/>
          <w:sz w:val="28"/>
          <w:szCs w:val="28"/>
        </w:rPr>
        <w:t xml:space="preserve"> </w:t>
      </w:r>
      <w:r>
        <w:rPr>
          <w:sz w:val="28"/>
          <w:szCs w:val="28"/>
        </w:rPr>
        <w:t>stopping</w:t>
      </w:r>
      <w:r>
        <w:rPr>
          <w:spacing w:val="-17"/>
          <w:sz w:val="28"/>
          <w:szCs w:val="28"/>
        </w:rPr>
        <w:t xml:space="preserve"> </w:t>
      </w:r>
      <w:r>
        <w:rPr>
          <w:sz w:val="28"/>
          <w:szCs w:val="28"/>
        </w:rPr>
        <w:t>and</w:t>
      </w:r>
      <w:r>
        <w:rPr>
          <w:spacing w:val="-18"/>
          <w:sz w:val="28"/>
          <w:szCs w:val="28"/>
        </w:rPr>
        <w:t xml:space="preserve"> </w:t>
      </w:r>
      <w:r>
        <w:rPr>
          <w:sz w:val="28"/>
          <w:szCs w:val="28"/>
        </w:rPr>
        <w:t>model checkpointing. After training, the best model and label encoder were saved for future inference.</w:t>
      </w:r>
    </w:p>
    <w:p w14:paraId="7C804446" w14:textId="77777777" w:rsidR="00AC3338" w:rsidRDefault="000E61CE">
      <w:pPr>
        <w:spacing w:before="5" w:line="362" w:lineRule="auto"/>
        <w:ind w:left="17" w:right="24" w:hanging="10"/>
        <w:jc w:val="both"/>
        <w:rPr>
          <w:sz w:val="28"/>
          <w:szCs w:val="28"/>
        </w:rPr>
      </w:pPr>
      <w:r>
        <w:rPr>
          <w:sz w:val="28"/>
          <w:szCs w:val="28"/>
        </w:rPr>
        <w:t>The workflow was kept modular, allowing easy future integration with web UIs or</w:t>
      </w:r>
      <w:r>
        <w:rPr>
          <w:spacing w:val="-1"/>
          <w:sz w:val="28"/>
          <w:szCs w:val="28"/>
        </w:rPr>
        <w:t xml:space="preserve"> </w:t>
      </w:r>
      <w:r>
        <w:rPr>
          <w:sz w:val="28"/>
          <w:szCs w:val="28"/>
        </w:rPr>
        <w:t>APIs.</w:t>
      </w:r>
    </w:p>
    <w:p w14:paraId="5FC835AD" w14:textId="77777777" w:rsidR="00AC3338" w:rsidRDefault="00AC3338">
      <w:pPr>
        <w:spacing w:before="220" w:after="220"/>
        <w:sectPr w:rsidR="00AC3338">
          <w:pgSz w:w="12240" w:h="15840"/>
          <w:pgMar w:top="860" w:right="1417" w:bottom="280" w:left="1417" w:header="708" w:footer="708" w:gutter="0"/>
          <w:cols w:space="708"/>
        </w:sectPr>
      </w:pPr>
    </w:p>
    <w:p w14:paraId="1EC01E9E" w14:textId="77777777" w:rsidR="00AC3338" w:rsidRDefault="000E61CE">
      <w:pPr>
        <w:spacing w:before="220"/>
        <w:ind w:left="2672"/>
        <w:rPr>
          <w:sz w:val="20"/>
          <w:szCs w:val="20"/>
        </w:rPr>
      </w:pPr>
      <w:r>
        <w:rPr>
          <w:noProof/>
          <w:sz w:val="20"/>
          <w:szCs w:val="20"/>
        </w:rPr>
        <w:lastRenderedPageBreak/>
        <w:drawing>
          <wp:inline distT="0" distB="0" distL="0" distR="0" wp14:anchorId="0FBA2F51" wp14:editId="74B5EEC5">
            <wp:extent cx="2438400" cy="3362325"/>
            <wp:effectExtent l="0" t="0" r="0" b="0"/>
            <wp:docPr id="100003" name="Picture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r:embed="rId6"/>
                    <a:stretch>
                      <a:fillRect/>
                    </a:stretch>
                  </pic:blipFill>
                  <pic:spPr>
                    <a:xfrm>
                      <a:off x="0" y="0"/>
                      <a:ext cx="2438400" cy="3362325"/>
                    </a:xfrm>
                    <a:prstGeom prst="rect">
                      <a:avLst/>
                    </a:prstGeom>
                  </pic:spPr>
                </pic:pic>
              </a:graphicData>
            </a:graphic>
          </wp:inline>
        </w:drawing>
      </w:r>
    </w:p>
    <w:p w14:paraId="4B635509" w14:textId="77777777" w:rsidR="00AC3338" w:rsidRDefault="00AC3338">
      <w:pPr>
        <w:rPr>
          <w:sz w:val="28"/>
          <w:szCs w:val="28"/>
        </w:rPr>
      </w:pPr>
    </w:p>
    <w:p w14:paraId="3CC2189B" w14:textId="77777777" w:rsidR="00AC3338" w:rsidRDefault="00AC3338">
      <w:pPr>
        <w:rPr>
          <w:sz w:val="28"/>
          <w:szCs w:val="28"/>
        </w:rPr>
      </w:pPr>
    </w:p>
    <w:p w14:paraId="7D36C015" w14:textId="77777777" w:rsidR="00AC3338" w:rsidRDefault="00AC3338">
      <w:pPr>
        <w:rPr>
          <w:sz w:val="28"/>
          <w:szCs w:val="28"/>
        </w:rPr>
      </w:pPr>
    </w:p>
    <w:p w14:paraId="3873D44C" w14:textId="77777777" w:rsidR="00AC3338" w:rsidRDefault="00AC3338">
      <w:pPr>
        <w:rPr>
          <w:sz w:val="28"/>
          <w:szCs w:val="28"/>
        </w:rPr>
      </w:pPr>
    </w:p>
    <w:p w14:paraId="4EA44C63" w14:textId="77777777" w:rsidR="00AC3338" w:rsidRDefault="00AC3338">
      <w:pPr>
        <w:spacing w:before="64"/>
        <w:rPr>
          <w:sz w:val="28"/>
          <w:szCs w:val="28"/>
        </w:rPr>
      </w:pPr>
    </w:p>
    <w:p w14:paraId="10135792" w14:textId="77777777" w:rsidR="00AC3338" w:rsidRDefault="000E61CE">
      <w:pPr>
        <w:spacing w:line="360" w:lineRule="auto"/>
        <w:ind w:left="17" w:right="13" w:hanging="10"/>
        <w:jc w:val="both"/>
        <w:rPr>
          <w:sz w:val="28"/>
          <w:szCs w:val="28"/>
        </w:rPr>
      </w:pPr>
      <w:r>
        <w:rPr>
          <w:sz w:val="28"/>
          <w:szCs w:val="28"/>
        </w:rPr>
        <w:t>During</w:t>
      </w:r>
      <w:r>
        <w:rPr>
          <w:spacing w:val="-1"/>
          <w:sz w:val="28"/>
          <w:szCs w:val="28"/>
        </w:rPr>
        <w:t xml:space="preserve"> </w:t>
      </w:r>
      <w:r>
        <w:rPr>
          <w:sz w:val="28"/>
          <w:szCs w:val="28"/>
        </w:rPr>
        <w:t>development,</w:t>
      </w:r>
      <w:r>
        <w:rPr>
          <w:spacing w:val="-3"/>
          <w:sz w:val="28"/>
          <w:szCs w:val="28"/>
        </w:rPr>
        <w:t xml:space="preserve"> </w:t>
      </w:r>
      <w:r>
        <w:rPr>
          <w:sz w:val="28"/>
          <w:szCs w:val="28"/>
        </w:rPr>
        <w:t>several challenges were encountered.</w:t>
      </w:r>
      <w:r>
        <w:rPr>
          <w:spacing w:val="-1"/>
          <w:sz w:val="28"/>
          <w:szCs w:val="28"/>
        </w:rPr>
        <w:t xml:space="preserve"> </w:t>
      </w:r>
      <w:r>
        <w:rPr>
          <w:sz w:val="28"/>
          <w:szCs w:val="28"/>
        </w:rPr>
        <w:t>One</w:t>
      </w:r>
      <w:r>
        <w:rPr>
          <w:spacing w:val="-3"/>
          <w:sz w:val="28"/>
          <w:szCs w:val="28"/>
        </w:rPr>
        <w:t xml:space="preserve"> </w:t>
      </w:r>
      <w:r>
        <w:rPr>
          <w:sz w:val="28"/>
          <w:szCs w:val="28"/>
        </w:rPr>
        <w:t>major</w:t>
      </w:r>
      <w:r>
        <w:rPr>
          <w:spacing w:val="-3"/>
          <w:sz w:val="28"/>
          <w:szCs w:val="28"/>
        </w:rPr>
        <w:t xml:space="preserve"> </w:t>
      </w:r>
      <w:r>
        <w:rPr>
          <w:sz w:val="28"/>
          <w:szCs w:val="28"/>
        </w:rPr>
        <w:t>issue was dataset imbalance, with certain butterfly species having significantly fewer images, which caused the model to be biased toward more common classes. To address this, stratified sampling was used, and future plans include adding augmentation or weighted loss functions.</w:t>
      </w:r>
      <w:r>
        <w:rPr>
          <w:spacing w:val="-15"/>
          <w:sz w:val="28"/>
          <w:szCs w:val="28"/>
        </w:rPr>
        <w:t xml:space="preserve"> </w:t>
      </w:r>
      <w:r>
        <w:rPr>
          <w:sz w:val="28"/>
          <w:szCs w:val="28"/>
        </w:rPr>
        <w:t xml:space="preserve">Another challenge was overfitting due to the relatively small dataset size (6,499 images); this was mitigated using dropout layers, regularization, and early stopping. Limited access to GPU hardware also slowed training, so Google </w:t>
      </w:r>
      <w:proofErr w:type="spellStart"/>
      <w:r>
        <w:rPr>
          <w:sz w:val="28"/>
          <w:szCs w:val="28"/>
        </w:rPr>
        <w:t>Co</w:t>
      </w:r>
      <w:r>
        <w:rPr>
          <w:sz w:val="28"/>
          <w:szCs w:val="28"/>
        </w:rPr>
        <w:t>lab</w:t>
      </w:r>
      <w:proofErr w:type="spellEnd"/>
      <w:r>
        <w:rPr>
          <w:sz w:val="28"/>
          <w:szCs w:val="28"/>
        </w:rPr>
        <w:t xml:space="preserve"> was used to offload heavy computation.</w:t>
      </w:r>
      <w:r>
        <w:rPr>
          <w:spacing w:val="-15"/>
          <w:sz w:val="28"/>
          <w:szCs w:val="28"/>
        </w:rPr>
        <w:t xml:space="preserve"> </w:t>
      </w:r>
      <w:r>
        <w:rPr>
          <w:sz w:val="28"/>
          <w:szCs w:val="28"/>
        </w:rPr>
        <w:t>Despite</w:t>
      </w:r>
      <w:r>
        <w:rPr>
          <w:spacing w:val="-17"/>
          <w:sz w:val="28"/>
          <w:szCs w:val="28"/>
        </w:rPr>
        <w:t xml:space="preserve"> </w:t>
      </w:r>
      <w:r>
        <w:rPr>
          <w:sz w:val="28"/>
          <w:szCs w:val="28"/>
        </w:rPr>
        <w:t>these</w:t>
      </w:r>
      <w:r>
        <w:rPr>
          <w:spacing w:val="-17"/>
          <w:sz w:val="28"/>
          <w:szCs w:val="28"/>
        </w:rPr>
        <w:t xml:space="preserve"> </w:t>
      </w:r>
      <w:r>
        <w:rPr>
          <w:sz w:val="28"/>
          <w:szCs w:val="28"/>
        </w:rPr>
        <w:t>obstacles,</w:t>
      </w:r>
      <w:r>
        <w:rPr>
          <w:spacing w:val="-15"/>
          <w:sz w:val="28"/>
          <w:szCs w:val="28"/>
        </w:rPr>
        <w:t xml:space="preserve"> </w:t>
      </w:r>
      <w:r>
        <w:rPr>
          <w:sz w:val="28"/>
          <w:szCs w:val="28"/>
        </w:rPr>
        <w:t>the</w:t>
      </w:r>
      <w:r>
        <w:rPr>
          <w:spacing w:val="-15"/>
          <w:sz w:val="28"/>
          <w:szCs w:val="28"/>
        </w:rPr>
        <w:t xml:space="preserve"> </w:t>
      </w:r>
      <w:r>
        <w:rPr>
          <w:sz w:val="28"/>
          <w:szCs w:val="28"/>
        </w:rPr>
        <w:t>modular</w:t>
      </w:r>
      <w:r>
        <w:rPr>
          <w:spacing w:val="-15"/>
          <w:sz w:val="28"/>
          <w:szCs w:val="28"/>
        </w:rPr>
        <w:t xml:space="preserve"> </w:t>
      </w:r>
      <w:r>
        <w:rPr>
          <w:sz w:val="28"/>
          <w:szCs w:val="28"/>
        </w:rPr>
        <w:t>architecture</w:t>
      </w:r>
      <w:r>
        <w:rPr>
          <w:spacing w:val="-17"/>
          <w:sz w:val="28"/>
          <w:szCs w:val="28"/>
        </w:rPr>
        <w:t xml:space="preserve"> </w:t>
      </w:r>
      <w:r>
        <w:rPr>
          <w:sz w:val="28"/>
          <w:szCs w:val="28"/>
        </w:rPr>
        <w:t>and</w:t>
      </w:r>
      <w:r>
        <w:rPr>
          <w:spacing w:val="-14"/>
          <w:sz w:val="28"/>
          <w:szCs w:val="28"/>
        </w:rPr>
        <w:t xml:space="preserve"> </w:t>
      </w:r>
      <w:r>
        <w:rPr>
          <w:sz w:val="28"/>
          <w:szCs w:val="28"/>
        </w:rPr>
        <w:t>use</w:t>
      </w:r>
      <w:r>
        <w:rPr>
          <w:spacing w:val="-17"/>
          <w:sz w:val="28"/>
          <w:szCs w:val="28"/>
        </w:rPr>
        <w:t xml:space="preserve"> </w:t>
      </w:r>
      <w:r>
        <w:rPr>
          <w:sz w:val="28"/>
          <w:szCs w:val="28"/>
        </w:rPr>
        <w:t>of</w:t>
      </w:r>
      <w:r>
        <w:rPr>
          <w:spacing w:val="-17"/>
          <w:sz w:val="28"/>
          <w:szCs w:val="28"/>
        </w:rPr>
        <w:t xml:space="preserve"> </w:t>
      </w:r>
      <w:r>
        <w:rPr>
          <w:sz w:val="28"/>
          <w:szCs w:val="28"/>
        </w:rPr>
        <w:t>transfer learning enabled efficient development and robust model performance.</w:t>
      </w:r>
    </w:p>
    <w:p w14:paraId="51133B34" w14:textId="77777777" w:rsidR="00AC3338" w:rsidRDefault="00AC3338">
      <w:pPr>
        <w:spacing w:before="220" w:after="220"/>
        <w:sectPr w:rsidR="00AC3338">
          <w:pgSz w:w="12240" w:h="15840"/>
          <w:pgMar w:top="620" w:right="1417" w:bottom="280" w:left="1417" w:header="708" w:footer="708" w:gutter="0"/>
          <w:cols w:space="708"/>
        </w:sectPr>
      </w:pPr>
    </w:p>
    <w:p w14:paraId="69D31873" w14:textId="77777777" w:rsidR="00AC3338" w:rsidRDefault="000E61CE">
      <w:pPr>
        <w:spacing w:before="220"/>
        <w:ind w:left="9"/>
        <w:jc w:val="both"/>
        <w:outlineLvl w:val="1"/>
        <w:rPr>
          <w:sz w:val="40"/>
          <w:szCs w:val="40"/>
        </w:rPr>
      </w:pPr>
      <w:r>
        <w:rPr>
          <w:b/>
          <w:bCs/>
          <w:sz w:val="40"/>
          <w:szCs w:val="40"/>
        </w:rPr>
        <w:lastRenderedPageBreak/>
        <w:t>Phase-6:</w:t>
      </w:r>
      <w:r>
        <w:rPr>
          <w:b/>
          <w:bCs/>
          <w:spacing w:val="-6"/>
          <w:sz w:val="40"/>
          <w:szCs w:val="40"/>
        </w:rPr>
        <w:t xml:space="preserve"> </w:t>
      </w:r>
      <w:r>
        <w:rPr>
          <w:b/>
          <w:bCs/>
          <w:sz w:val="40"/>
          <w:szCs w:val="40"/>
        </w:rPr>
        <w:t>Functional</w:t>
      </w:r>
      <w:r>
        <w:rPr>
          <w:b/>
          <w:bCs/>
          <w:spacing w:val="-4"/>
          <w:sz w:val="40"/>
          <w:szCs w:val="40"/>
        </w:rPr>
        <w:t xml:space="preserve"> </w:t>
      </w:r>
      <w:r>
        <w:rPr>
          <w:b/>
          <w:bCs/>
          <w:sz w:val="40"/>
          <w:szCs w:val="40"/>
        </w:rPr>
        <w:t>&amp;</w:t>
      </w:r>
      <w:r>
        <w:rPr>
          <w:b/>
          <w:bCs/>
          <w:spacing w:val="-4"/>
          <w:sz w:val="40"/>
          <w:szCs w:val="40"/>
        </w:rPr>
        <w:t xml:space="preserve"> </w:t>
      </w:r>
      <w:r>
        <w:rPr>
          <w:b/>
          <w:bCs/>
          <w:sz w:val="40"/>
          <w:szCs w:val="40"/>
        </w:rPr>
        <w:t>Performance</w:t>
      </w:r>
      <w:r>
        <w:rPr>
          <w:b/>
          <w:bCs/>
          <w:spacing w:val="-13"/>
          <w:sz w:val="40"/>
          <w:szCs w:val="40"/>
        </w:rPr>
        <w:t xml:space="preserve"> </w:t>
      </w:r>
      <w:r>
        <w:rPr>
          <w:b/>
          <w:bCs/>
          <w:spacing w:val="-2"/>
          <w:sz w:val="40"/>
          <w:szCs w:val="40"/>
        </w:rPr>
        <w:t>Testing</w:t>
      </w:r>
    </w:p>
    <w:p w14:paraId="625DD675" w14:textId="77777777" w:rsidR="00AC3338" w:rsidRDefault="00AC3338">
      <w:pPr>
        <w:spacing w:before="342"/>
        <w:rPr>
          <w:b/>
          <w:bCs/>
          <w:sz w:val="40"/>
          <w:szCs w:val="40"/>
        </w:rPr>
      </w:pPr>
    </w:p>
    <w:p w14:paraId="44F928CF" w14:textId="77777777" w:rsidR="00AC3338" w:rsidRDefault="000E61CE">
      <w:pPr>
        <w:spacing w:before="1" w:line="360" w:lineRule="auto"/>
        <w:ind w:left="17" w:right="13" w:hanging="10"/>
        <w:jc w:val="both"/>
        <w:rPr>
          <w:sz w:val="28"/>
          <w:szCs w:val="28"/>
        </w:rPr>
      </w:pPr>
      <w:r>
        <w:rPr>
          <w:sz w:val="28"/>
          <w:szCs w:val="28"/>
        </w:rPr>
        <w:t>The objective of this phase is to verify that the butterfly species classification system functions as expected under various conditions. Test cases executed included checking correct image preprocessing, validating label encoding consistency, ensuring accurate image-to-label mapping, and confirming model prediction</w:t>
      </w:r>
      <w:r>
        <w:rPr>
          <w:spacing w:val="-18"/>
          <w:sz w:val="28"/>
          <w:szCs w:val="28"/>
        </w:rPr>
        <w:t xml:space="preserve"> </w:t>
      </w:r>
      <w:r>
        <w:rPr>
          <w:sz w:val="28"/>
          <w:szCs w:val="28"/>
        </w:rPr>
        <w:t>output</w:t>
      </w:r>
      <w:r>
        <w:rPr>
          <w:spacing w:val="-17"/>
          <w:sz w:val="28"/>
          <w:szCs w:val="28"/>
        </w:rPr>
        <w:t xml:space="preserve"> </w:t>
      </w:r>
      <w:r>
        <w:rPr>
          <w:sz w:val="28"/>
          <w:szCs w:val="28"/>
        </w:rPr>
        <w:t>for</w:t>
      </w:r>
      <w:r>
        <w:rPr>
          <w:spacing w:val="-18"/>
          <w:sz w:val="28"/>
          <w:szCs w:val="28"/>
        </w:rPr>
        <w:t xml:space="preserve"> </w:t>
      </w:r>
      <w:r>
        <w:rPr>
          <w:sz w:val="28"/>
          <w:szCs w:val="28"/>
        </w:rPr>
        <w:t>a</w:t>
      </w:r>
      <w:r>
        <w:rPr>
          <w:spacing w:val="-17"/>
          <w:sz w:val="28"/>
          <w:szCs w:val="28"/>
        </w:rPr>
        <w:t xml:space="preserve"> </w:t>
      </w:r>
      <w:r>
        <w:rPr>
          <w:sz w:val="28"/>
          <w:szCs w:val="28"/>
        </w:rPr>
        <w:t>variety</w:t>
      </w:r>
      <w:r>
        <w:rPr>
          <w:spacing w:val="-18"/>
          <w:sz w:val="28"/>
          <w:szCs w:val="28"/>
        </w:rPr>
        <w:t xml:space="preserve"> </w:t>
      </w:r>
      <w:r>
        <w:rPr>
          <w:sz w:val="28"/>
          <w:szCs w:val="28"/>
        </w:rPr>
        <w:t>of</w:t>
      </w:r>
      <w:r>
        <w:rPr>
          <w:spacing w:val="-17"/>
          <w:sz w:val="28"/>
          <w:szCs w:val="28"/>
        </w:rPr>
        <w:t xml:space="preserve"> </w:t>
      </w:r>
      <w:r>
        <w:rPr>
          <w:sz w:val="28"/>
          <w:szCs w:val="28"/>
        </w:rPr>
        <w:t>butterfly</w:t>
      </w:r>
      <w:r>
        <w:rPr>
          <w:spacing w:val="-18"/>
          <w:sz w:val="28"/>
          <w:szCs w:val="28"/>
        </w:rPr>
        <w:t xml:space="preserve"> </w:t>
      </w:r>
      <w:r>
        <w:rPr>
          <w:sz w:val="28"/>
          <w:szCs w:val="28"/>
        </w:rPr>
        <w:t>images</w:t>
      </w:r>
      <w:r>
        <w:rPr>
          <w:spacing w:val="-17"/>
          <w:sz w:val="28"/>
          <w:szCs w:val="28"/>
        </w:rPr>
        <w:t xml:space="preserve"> </w:t>
      </w:r>
      <w:r>
        <w:rPr>
          <w:sz w:val="28"/>
          <w:szCs w:val="28"/>
        </w:rPr>
        <w:t>across</w:t>
      </w:r>
      <w:r>
        <w:rPr>
          <w:spacing w:val="-18"/>
          <w:sz w:val="28"/>
          <w:szCs w:val="28"/>
        </w:rPr>
        <w:t xml:space="preserve"> </w:t>
      </w:r>
      <w:r>
        <w:rPr>
          <w:sz w:val="28"/>
          <w:szCs w:val="28"/>
        </w:rPr>
        <w:t>all</w:t>
      </w:r>
      <w:r>
        <w:rPr>
          <w:spacing w:val="-17"/>
          <w:sz w:val="28"/>
          <w:szCs w:val="28"/>
        </w:rPr>
        <w:t xml:space="preserve"> </w:t>
      </w:r>
      <w:r>
        <w:rPr>
          <w:sz w:val="28"/>
          <w:szCs w:val="28"/>
        </w:rPr>
        <w:t>75</w:t>
      </w:r>
      <w:r>
        <w:rPr>
          <w:spacing w:val="-17"/>
          <w:sz w:val="28"/>
          <w:szCs w:val="28"/>
        </w:rPr>
        <w:t xml:space="preserve"> </w:t>
      </w:r>
      <w:r>
        <w:rPr>
          <w:sz w:val="28"/>
          <w:szCs w:val="28"/>
        </w:rPr>
        <w:t>classes.</w:t>
      </w:r>
      <w:r>
        <w:rPr>
          <w:spacing w:val="-18"/>
          <w:sz w:val="28"/>
          <w:szCs w:val="28"/>
        </w:rPr>
        <w:t xml:space="preserve"> </w:t>
      </w:r>
      <w:r>
        <w:rPr>
          <w:sz w:val="28"/>
          <w:szCs w:val="28"/>
        </w:rPr>
        <w:t>Additional tests ensured the trained model could be loaded and used for inference without retraining, and that predictions were stable and reproducible on known data samples. Bug fixes and improvements included resolving early mismatches in label encoding, fixing incorrect image path loading due to filename inconsistencies,</w:t>
      </w:r>
      <w:r>
        <w:rPr>
          <w:spacing w:val="-7"/>
          <w:sz w:val="28"/>
          <w:szCs w:val="28"/>
        </w:rPr>
        <w:t xml:space="preserve"> </w:t>
      </w:r>
      <w:r>
        <w:rPr>
          <w:sz w:val="28"/>
          <w:szCs w:val="28"/>
        </w:rPr>
        <w:t>and</w:t>
      </w:r>
      <w:r>
        <w:rPr>
          <w:spacing w:val="-6"/>
          <w:sz w:val="28"/>
          <w:szCs w:val="28"/>
        </w:rPr>
        <w:t xml:space="preserve"> </w:t>
      </w:r>
      <w:r>
        <w:rPr>
          <w:sz w:val="28"/>
          <w:szCs w:val="28"/>
        </w:rPr>
        <w:t>optimizing</w:t>
      </w:r>
      <w:r>
        <w:rPr>
          <w:spacing w:val="-6"/>
          <w:sz w:val="28"/>
          <w:szCs w:val="28"/>
        </w:rPr>
        <w:t xml:space="preserve"> </w:t>
      </w:r>
      <w:r>
        <w:rPr>
          <w:sz w:val="28"/>
          <w:szCs w:val="28"/>
        </w:rPr>
        <w:t>the</w:t>
      </w:r>
      <w:r>
        <w:rPr>
          <w:spacing w:val="-8"/>
          <w:sz w:val="28"/>
          <w:szCs w:val="28"/>
        </w:rPr>
        <w:t xml:space="preserve"> </w:t>
      </w:r>
      <w:r>
        <w:rPr>
          <w:sz w:val="28"/>
          <w:szCs w:val="28"/>
        </w:rPr>
        <w:t>data</w:t>
      </w:r>
      <w:r>
        <w:rPr>
          <w:spacing w:val="-6"/>
          <w:sz w:val="28"/>
          <w:szCs w:val="28"/>
        </w:rPr>
        <w:t xml:space="preserve"> </w:t>
      </w:r>
      <w:r>
        <w:rPr>
          <w:sz w:val="28"/>
          <w:szCs w:val="28"/>
        </w:rPr>
        <w:t>pipeline</w:t>
      </w:r>
      <w:r>
        <w:rPr>
          <w:spacing w:val="-6"/>
          <w:sz w:val="28"/>
          <w:szCs w:val="28"/>
        </w:rPr>
        <w:t xml:space="preserve"> </w:t>
      </w:r>
      <w:r>
        <w:rPr>
          <w:sz w:val="28"/>
          <w:szCs w:val="28"/>
        </w:rPr>
        <w:t>for</w:t>
      </w:r>
      <w:r>
        <w:rPr>
          <w:spacing w:val="-6"/>
          <w:sz w:val="28"/>
          <w:szCs w:val="28"/>
        </w:rPr>
        <w:t xml:space="preserve"> </w:t>
      </w:r>
      <w:r>
        <w:rPr>
          <w:sz w:val="28"/>
          <w:szCs w:val="28"/>
        </w:rPr>
        <w:t>better</w:t>
      </w:r>
      <w:r>
        <w:rPr>
          <w:spacing w:val="-6"/>
          <w:sz w:val="28"/>
          <w:szCs w:val="28"/>
        </w:rPr>
        <w:t xml:space="preserve"> </w:t>
      </w:r>
      <w:r>
        <w:rPr>
          <w:sz w:val="28"/>
          <w:szCs w:val="28"/>
        </w:rPr>
        <w:t>memory</w:t>
      </w:r>
      <w:r>
        <w:rPr>
          <w:spacing w:val="-5"/>
          <w:sz w:val="28"/>
          <w:szCs w:val="28"/>
        </w:rPr>
        <w:t xml:space="preserve"> </w:t>
      </w:r>
      <w:r>
        <w:rPr>
          <w:sz w:val="28"/>
          <w:szCs w:val="28"/>
        </w:rPr>
        <w:t>usage</w:t>
      </w:r>
      <w:r>
        <w:rPr>
          <w:spacing w:val="-6"/>
          <w:sz w:val="28"/>
          <w:szCs w:val="28"/>
        </w:rPr>
        <w:t xml:space="preserve"> </w:t>
      </w:r>
      <w:r>
        <w:rPr>
          <w:sz w:val="28"/>
          <w:szCs w:val="28"/>
        </w:rPr>
        <w:t>during training. The system was also refined to handle invalid i</w:t>
      </w:r>
      <w:r>
        <w:rPr>
          <w:sz w:val="28"/>
          <w:szCs w:val="28"/>
        </w:rPr>
        <w:t>nputs, such as unsupported image formats or corrupt files, with user-friendly error messages.</w:t>
      </w:r>
    </w:p>
    <w:p w14:paraId="259F7307" w14:textId="77777777" w:rsidR="00AC3338" w:rsidRDefault="000E61CE">
      <w:pPr>
        <w:spacing w:before="167" w:line="360" w:lineRule="auto"/>
        <w:ind w:left="17" w:right="15" w:hanging="10"/>
        <w:jc w:val="both"/>
        <w:rPr>
          <w:sz w:val="28"/>
          <w:szCs w:val="28"/>
        </w:rPr>
      </w:pPr>
      <w:r>
        <w:rPr>
          <w:sz w:val="28"/>
          <w:szCs w:val="28"/>
        </w:rPr>
        <w:t>During final validation, the system was evaluated against its original goals: accurate classification, efficient processing, modular design, and readiness for future deployment. The model achieved satisfactory performance, with training and validation accuracy approaching the targeted 80–90% range, indicating that the</w:t>
      </w:r>
      <w:r>
        <w:rPr>
          <w:spacing w:val="-12"/>
          <w:sz w:val="28"/>
          <w:szCs w:val="28"/>
        </w:rPr>
        <w:t xml:space="preserve"> </w:t>
      </w:r>
      <w:r>
        <w:rPr>
          <w:sz w:val="28"/>
          <w:szCs w:val="28"/>
        </w:rPr>
        <w:t>requirements</w:t>
      </w:r>
      <w:r>
        <w:rPr>
          <w:spacing w:val="-12"/>
          <w:sz w:val="28"/>
          <w:szCs w:val="28"/>
        </w:rPr>
        <w:t xml:space="preserve"> </w:t>
      </w:r>
      <w:r>
        <w:rPr>
          <w:sz w:val="28"/>
          <w:szCs w:val="28"/>
        </w:rPr>
        <w:t>were</w:t>
      </w:r>
      <w:r>
        <w:rPr>
          <w:spacing w:val="-12"/>
          <w:sz w:val="28"/>
          <w:szCs w:val="28"/>
        </w:rPr>
        <w:t xml:space="preserve"> </w:t>
      </w:r>
      <w:r>
        <w:rPr>
          <w:sz w:val="28"/>
          <w:szCs w:val="28"/>
        </w:rPr>
        <w:t>successfully</w:t>
      </w:r>
      <w:r>
        <w:rPr>
          <w:spacing w:val="-12"/>
          <w:sz w:val="28"/>
          <w:szCs w:val="28"/>
        </w:rPr>
        <w:t xml:space="preserve"> </w:t>
      </w:r>
      <w:r>
        <w:rPr>
          <w:sz w:val="28"/>
          <w:szCs w:val="28"/>
        </w:rPr>
        <w:t>met.</w:t>
      </w:r>
      <w:r>
        <w:rPr>
          <w:spacing w:val="-13"/>
          <w:sz w:val="28"/>
          <w:szCs w:val="28"/>
        </w:rPr>
        <w:t xml:space="preserve"> </w:t>
      </w:r>
      <w:r>
        <w:rPr>
          <w:sz w:val="28"/>
          <w:szCs w:val="28"/>
        </w:rPr>
        <w:t>Deployment,</w:t>
      </w:r>
      <w:r>
        <w:rPr>
          <w:spacing w:val="-13"/>
          <w:sz w:val="28"/>
          <w:szCs w:val="28"/>
        </w:rPr>
        <w:t xml:space="preserve"> </w:t>
      </w:r>
      <w:r>
        <w:rPr>
          <w:sz w:val="28"/>
          <w:szCs w:val="28"/>
        </w:rPr>
        <w:t>although</w:t>
      </w:r>
      <w:r>
        <w:rPr>
          <w:spacing w:val="-14"/>
          <w:sz w:val="28"/>
          <w:szCs w:val="28"/>
        </w:rPr>
        <w:t xml:space="preserve"> </w:t>
      </w:r>
      <w:r>
        <w:rPr>
          <w:sz w:val="28"/>
          <w:szCs w:val="28"/>
        </w:rPr>
        <w:t>not</w:t>
      </w:r>
      <w:r>
        <w:rPr>
          <w:spacing w:val="-12"/>
          <w:sz w:val="28"/>
          <w:szCs w:val="28"/>
        </w:rPr>
        <w:t xml:space="preserve"> </w:t>
      </w:r>
      <w:r>
        <w:rPr>
          <w:sz w:val="28"/>
          <w:szCs w:val="28"/>
        </w:rPr>
        <w:t>finalized,</w:t>
      </w:r>
      <w:r>
        <w:rPr>
          <w:spacing w:val="-13"/>
          <w:sz w:val="28"/>
          <w:szCs w:val="28"/>
        </w:rPr>
        <w:t xml:space="preserve"> </w:t>
      </w:r>
      <w:r>
        <w:rPr>
          <w:sz w:val="28"/>
          <w:szCs w:val="28"/>
        </w:rPr>
        <w:t>was explored through platforms like stream lit and Flask for a possible interactive web-based interface. The saved model and encoder were tested in an inference script that accepts a new image input and returns the predicted butterfly species, demonstrating the complete functionality of the system. This phase confirmed that</w:t>
      </w:r>
      <w:r>
        <w:rPr>
          <w:spacing w:val="-12"/>
          <w:sz w:val="28"/>
          <w:szCs w:val="28"/>
        </w:rPr>
        <w:t xml:space="preserve"> </w:t>
      </w:r>
      <w:r>
        <w:rPr>
          <w:sz w:val="28"/>
          <w:szCs w:val="28"/>
        </w:rPr>
        <w:t>the</w:t>
      </w:r>
      <w:r>
        <w:rPr>
          <w:spacing w:val="-10"/>
          <w:sz w:val="28"/>
          <w:szCs w:val="28"/>
        </w:rPr>
        <w:t xml:space="preserve"> </w:t>
      </w:r>
      <w:r>
        <w:rPr>
          <w:sz w:val="28"/>
          <w:szCs w:val="28"/>
        </w:rPr>
        <w:t>core</w:t>
      </w:r>
      <w:r>
        <w:rPr>
          <w:spacing w:val="-10"/>
          <w:sz w:val="28"/>
          <w:szCs w:val="28"/>
        </w:rPr>
        <w:t xml:space="preserve"> </w:t>
      </w:r>
      <w:r>
        <w:rPr>
          <w:sz w:val="28"/>
          <w:szCs w:val="28"/>
        </w:rPr>
        <w:t>architecture</w:t>
      </w:r>
      <w:r>
        <w:rPr>
          <w:spacing w:val="-12"/>
          <w:sz w:val="28"/>
          <w:szCs w:val="28"/>
        </w:rPr>
        <w:t xml:space="preserve"> </w:t>
      </w:r>
      <w:r>
        <w:rPr>
          <w:sz w:val="28"/>
          <w:szCs w:val="28"/>
        </w:rPr>
        <w:t>is</w:t>
      </w:r>
      <w:r>
        <w:rPr>
          <w:spacing w:val="-9"/>
          <w:sz w:val="28"/>
          <w:szCs w:val="28"/>
        </w:rPr>
        <w:t xml:space="preserve"> </w:t>
      </w:r>
      <w:r>
        <w:rPr>
          <w:sz w:val="28"/>
          <w:szCs w:val="28"/>
        </w:rPr>
        <w:t>robust,</w:t>
      </w:r>
      <w:r>
        <w:rPr>
          <w:spacing w:val="-11"/>
          <w:sz w:val="28"/>
          <w:szCs w:val="28"/>
        </w:rPr>
        <w:t xml:space="preserve"> </w:t>
      </w:r>
      <w:r>
        <w:rPr>
          <w:sz w:val="28"/>
          <w:szCs w:val="28"/>
        </w:rPr>
        <w:t>accurate,</w:t>
      </w:r>
      <w:r>
        <w:rPr>
          <w:spacing w:val="-11"/>
          <w:sz w:val="28"/>
          <w:szCs w:val="28"/>
        </w:rPr>
        <w:t xml:space="preserve"> </w:t>
      </w:r>
      <w:r>
        <w:rPr>
          <w:sz w:val="28"/>
          <w:szCs w:val="28"/>
        </w:rPr>
        <w:t>and</w:t>
      </w:r>
      <w:r>
        <w:rPr>
          <w:spacing w:val="-12"/>
          <w:sz w:val="28"/>
          <w:szCs w:val="28"/>
        </w:rPr>
        <w:t xml:space="preserve"> </w:t>
      </w:r>
      <w:r>
        <w:rPr>
          <w:sz w:val="28"/>
          <w:szCs w:val="28"/>
        </w:rPr>
        <w:t>ready</w:t>
      </w:r>
      <w:r>
        <w:rPr>
          <w:spacing w:val="-9"/>
          <w:sz w:val="28"/>
          <w:szCs w:val="28"/>
        </w:rPr>
        <w:t xml:space="preserve"> </w:t>
      </w:r>
      <w:r>
        <w:rPr>
          <w:sz w:val="28"/>
          <w:szCs w:val="28"/>
        </w:rPr>
        <w:t>for</w:t>
      </w:r>
      <w:r>
        <w:rPr>
          <w:spacing w:val="-10"/>
          <w:sz w:val="28"/>
          <w:szCs w:val="28"/>
        </w:rPr>
        <w:t xml:space="preserve"> </w:t>
      </w:r>
      <w:r>
        <w:rPr>
          <w:sz w:val="28"/>
          <w:szCs w:val="28"/>
        </w:rPr>
        <w:t>further</w:t>
      </w:r>
      <w:r>
        <w:rPr>
          <w:spacing w:val="-12"/>
          <w:sz w:val="28"/>
          <w:szCs w:val="28"/>
        </w:rPr>
        <w:t xml:space="preserve"> </w:t>
      </w:r>
      <w:r>
        <w:rPr>
          <w:sz w:val="28"/>
          <w:szCs w:val="28"/>
        </w:rPr>
        <w:t>optimization</w:t>
      </w:r>
      <w:r>
        <w:rPr>
          <w:spacing w:val="-12"/>
          <w:sz w:val="28"/>
          <w:szCs w:val="28"/>
        </w:rPr>
        <w:t xml:space="preserve"> </w:t>
      </w:r>
      <w:r>
        <w:rPr>
          <w:sz w:val="28"/>
          <w:szCs w:val="28"/>
        </w:rPr>
        <w:t>or integration into educational, research, or citizen science platforms.</w:t>
      </w:r>
    </w:p>
    <w:sectPr w:rsidR="00AC3338">
      <w:pgSz w:w="12240" w:h="15840"/>
      <w:pgMar w:top="860" w:right="1417" w:bottom="280"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moder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multilevel"/>
    <w:tmpl w:val="00000003"/>
    <w:lvl w:ilvl="0">
      <w:start w:val="3"/>
      <w:numFmt w:val="decimal"/>
      <w:lvlText w:val="%1."/>
      <w:lvlJc w:val="left"/>
      <w:pPr>
        <w:ind w:left="720" w:hanging="360"/>
      </w:pPr>
    </w:lvl>
    <w:lvl w:ilvl="1">
      <w:start w:val="1"/>
      <w:numFmt w:val="bullet"/>
      <w:lvlText w:val=""/>
      <w:lvlJc w:val="left"/>
      <w:pPr>
        <w:ind w:left="1440" w:hanging="360"/>
      </w:pPr>
      <w:rPr>
        <w:rFonts w:ascii="Symbol" w:hAnsi="Symbol"/>
        <w:b w:val="0"/>
        <w:bCs w:val="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0000004"/>
    <w:multiLevelType w:val="multilevel"/>
    <w:tmpl w:val="00000004"/>
    <w:lvl w:ilvl="0">
      <w:start w:val="4"/>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hybridMultilevel"/>
    <w:tmpl w:val="00000005"/>
    <w:lvl w:ilvl="0" w:tplc="E1283690">
      <w:start w:val="1"/>
      <w:numFmt w:val="bullet"/>
      <w:lvlText w:val=""/>
      <w:lvlJc w:val="left"/>
      <w:pPr>
        <w:ind w:left="720" w:hanging="360"/>
      </w:pPr>
      <w:rPr>
        <w:rFonts w:ascii="Symbol" w:hAnsi="Symbol"/>
        <w:b w:val="0"/>
        <w:bCs w:val="0"/>
      </w:rPr>
    </w:lvl>
    <w:lvl w:ilvl="1" w:tplc="BD5ADB90">
      <w:start w:val="1"/>
      <w:numFmt w:val="bullet"/>
      <w:lvlText w:val="o"/>
      <w:lvlJc w:val="left"/>
      <w:pPr>
        <w:tabs>
          <w:tab w:val="num" w:pos="1440"/>
        </w:tabs>
        <w:ind w:left="1440" w:hanging="360"/>
      </w:pPr>
      <w:rPr>
        <w:rFonts w:ascii="Courier New" w:hAnsi="Courier New"/>
      </w:rPr>
    </w:lvl>
    <w:lvl w:ilvl="2" w:tplc="A3A44502">
      <w:start w:val="1"/>
      <w:numFmt w:val="bullet"/>
      <w:lvlText w:val=""/>
      <w:lvlJc w:val="left"/>
      <w:pPr>
        <w:tabs>
          <w:tab w:val="num" w:pos="2160"/>
        </w:tabs>
        <w:ind w:left="2160" w:hanging="360"/>
      </w:pPr>
      <w:rPr>
        <w:rFonts w:ascii="Wingdings" w:hAnsi="Wingdings"/>
      </w:rPr>
    </w:lvl>
    <w:lvl w:ilvl="3" w:tplc="B218BC16">
      <w:start w:val="1"/>
      <w:numFmt w:val="bullet"/>
      <w:lvlText w:val=""/>
      <w:lvlJc w:val="left"/>
      <w:pPr>
        <w:tabs>
          <w:tab w:val="num" w:pos="2880"/>
        </w:tabs>
        <w:ind w:left="2880" w:hanging="360"/>
      </w:pPr>
      <w:rPr>
        <w:rFonts w:ascii="Symbol" w:hAnsi="Symbol"/>
      </w:rPr>
    </w:lvl>
    <w:lvl w:ilvl="4" w:tplc="51F239A4">
      <w:start w:val="1"/>
      <w:numFmt w:val="bullet"/>
      <w:lvlText w:val="o"/>
      <w:lvlJc w:val="left"/>
      <w:pPr>
        <w:tabs>
          <w:tab w:val="num" w:pos="3600"/>
        </w:tabs>
        <w:ind w:left="3600" w:hanging="360"/>
      </w:pPr>
      <w:rPr>
        <w:rFonts w:ascii="Courier New" w:hAnsi="Courier New"/>
      </w:rPr>
    </w:lvl>
    <w:lvl w:ilvl="5" w:tplc="CBDC7348">
      <w:start w:val="1"/>
      <w:numFmt w:val="bullet"/>
      <w:lvlText w:val=""/>
      <w:lvlJc w:val="left"/>
      <w:pPr>
        <w:tabs>
          <w:tab w:val="num" w:pos="4320"/>
        </w:tabs>
        <w:ind w:left="4320" w:hanging="360"/>
      </w:pPr>
      <w:rPr>
        <w:rFonts w:ascii="Wingdings" w:hAnsi="Wingdings"/>
      </w:rPr>
    </w:lvl>
    <w:lvl w:ilvl="6" w:tplc="1C680898">
      <w:start w:val="1"/>
      <w:numFmt w:val="bullet"/>
      <w:lvlText w:val=""/>
      <w:lvlJc w:val="left"/>
      <w:pPr>
        <w:tabs>
          <w:tab w:val="num" w:pos="5040"/>
        </w:tabs>
        <w:ind w:left="5040" w:hanging="360"/>
      </w:pPr>
      <w:rPr>
        <w:rFonts w:ascii="Symbol" w:hAnsi="Symbol"/>
      </w:rPr>
    </w:lvl>
    <w:lvl w:ilvl="7" w:tplc="31305B10">
      <w:start w:val="1"/>
      <w:numFmt w:val="bullet"/>
      <w:lvlText w:val="o"/>
      <w:lvlJc w:val="left"/>
      <w:pPr>
        <w:tabs>
          <w:tab w:val="num" w:pos="5760"/>
        </w:tabs>
        <w:ind w:left="5760" w:hanging="360"/>
      </w:pPr>
      <w:rPr>
        <w:rFonts w:ascii="Courier New" w:hAnsi="Courier New"/>
      </w:rPr>
    </w:lvl>
    <w:lvl w:ilvl="8" w:tplc="E2F6B158">
      <w:start w:val="1"/>
      <w:numFmt w:val="bullet"/>
      <w:lvlText w:val=""/>
      <w:lvlJc w:val="left"/>
      <w:pPr>
        <w:tabs>
          <w:tab w:val="num" w:pos="6480"/>
        </w:tabs>
        <w:ind w:left="6480" w:hanging="360"/>
      </w:pPr>
      <w:rPr>
        <w:rFonts w:ascii="Wingdings" w:hAnsi="Wingdings"/>
      </w:rPr>
    </w:lvl>
  </w:abstractNum>
  <w:num w:numId="1" w16cid:durableId="1734233080">
    <w:abstractNumId w:val="0"/>
  </w:num>
  <w:num w:numId="2" w16cid:durableId="852764744">
    <w:abstractNumId w:val="1"/>
  </w:num>
  <w:num w:numId="3" w16cid:durableId="226575432">
    <w:abstractNumId w:val="2"/>
  </w:num>
  <w:num w:numId="4" w16cid:durableId="1872912955">
    <w:abstractNumId w:val="3"/>
  </w:num>
  <w:num w:numId="5" w16cid:durableId="14496682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3338"/>
    <w:rsid w:val="000E61CE"/>
    <w:rsid w:val="0017515C"/>
    <w:rsid w:val="003B1384"/>
    <w:rsid w:val="004D743E"/>
    <w:rsid w:val="00AC3338"/>
    <w:rsid w:val="00B141EA"/>
    <w:rsid w:val="00B7526B"/>
    <w:rsid w:val="00E850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1652B"/>
  <w15:docId w15:val="{3DBCCE70-86FD-4FFB-BB55-F241809C7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widowControl w:val="0"/>
    </w:pPr>
    <w:rPr>
      <w:rFonts w:ascii="Times New Roman" w:eastAsia="Times New Roman" w:hAnsi="Times New Roman" w:cs="Times New Roman"/>
      <w:sz w:val="22"/>
      <w:szCs w:val="22"/>
    </w:rPr>
  </w:style>
  <w:style w:type="paragraph" w:styleId="Heading1">
    <w:name w:val="heading 1"/>
    <w:basedOn w:val="Normal"/>
    <w:next w:val="Normal"/>
    <w:link w:val="Heading1Char"/>
    <w:uiPriority w:val="9"/>
    <w:qFormat/>
    <w:rsid w:val="00506D7A"/>
    <w:pPr>
      <w:keepNext/>
      <w:keepLines/>
      <w:spacing w:before="240"/>
      <w:outlineLvl w:val="0"/>
    </w:pPr>
    <w:rPr>
      <w:rFonts w:ascii="Calibri" w:eastAsia="Calibri" w:hAnsi="Calibri" w:cs="Calibri"/>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rFonts w:ascii="Calibri" w:eastAsia="Calibri" w:hAnsi="Calibri" w:cs="Calibri"/>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rFonts w:ascii="Calibri" w:eastAsia="Calibri" w:hAnsi="Calibri" w:cs="Calibri"/>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rFonts w:ascii="Calibri" w:eastAsia="Calibri" w:hAnsi="Calibri" w:cs="Calibri"/>
      <w:b/>
      <w:bCs/>
      <w:iCs/>
      <w:color w:val="2F5496"/>
      <w:sz w:val="24"/>
      <w:szCs w:val="24"/>
    </w:rPr>
  </w:style>
  <w:style w:type="paragraph" w:styleId="Heading5">
    <w:name w:val="heading 5"/>
    <w:basedOn w:val="Normal"/>
    <w:next w:val="Normal"/>
    <w:link w:val="Heading5Char"/>
    <w:uiPriority w:val="9"/>
    <w:qFormat/>
    <w:rsid w:val="00506D7A"/>
    <w:pPr>
      <w:keepNext/>
      <w:keepLines/>
      <w:spacing w:before="40"/>
      <w:outlineLvl w:val="4"/>
    </w:pPr>
    <w:rPr>
      <w:rFonts w:ascii="Calibri" w:eastAsia="Calibri" w:hAnsi="Calibri" w:cs="Calibri"/>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rFonts w:ascii="Calibri" w:eastAsia="Calibri" w:hAnsi="Calibri" w:cs="Calibri"/>
      <w:b/>
      <w:bCs/>
      <w:color w:val="1F3763"/>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Section1">
    <w:name w:val="Section_1"/>
    <w:basedOn w:val="Normal"/>
  </w:style>
  <w:style w:type="character" w:styleId="Strong">
    <w:name w:val="Strong"/>
    <w:basedOn w:val="DefaultParagraphFont"/>
    <w:uiPriority w:val="22"/>
    <w:qFormat/>
    <w:rsid w:val="00506D7A"/>
    <w:rPr>
      <w:b/>
      <w:bCs/>
    </w:rPr>
  </w:style>
  <w:style w:type="paragraph" w:customStyle="1" w:styleId="Section2">
    <w:name w:val="Section_2"/>
    <w:basedOn w:val="Normal"/>
  </w:style>
  <w:style w:type="paragraph" w:customStyle="1" w:styleId="Section3">
    <w:name w:val="Section_3"/>
    <w:basedOn w:val="Normal"/>
  </w:style>
  <w:style w:type="paragraph" w:customStyle="1" w:styleId="Section4">
    <w:name w:val="Section_4"/>
    <w:basedOn w:val="Normal"/>
  </w:style>
  <w:style w:type="paragraph" w:customStyle="1" w:styleId="Section5">
    <w:name w:val="Section_5"/>
    <w:basedOn w:val="Normal"/>
  </w:style>
  <w:style w:type="paragraph" w:customStyle="1" w:styleId="Section6">
    <w:name w:val="Section_6"/>
    <w:basedOn w:val="Normal"/>
  </w:style>
  <w:style w:type="paragraph" w:customStyle="1" w:styleId="Section7">
    <w:name w:val="Section_7"/>
    <w:basedOn w:val="Normal"/>
  </w:style>
  <w:style w:type="paragraph" w:customStyle="1" w:styleId="Section8">
    <w:name w:val="Section_8"/>
    <w:basedOn w:val="Normal"/>
  </w:style>
  <w:style w:type="paragraph" w:customStyle="1" w:styleId="Section9">
    <w:name w:val="Section_9"/>
    <w:basedOn w:val="Normal"/>
  </w:style>
  <w:style w:type="paragraph" w:customStyle="1" w:styleId="Section10">
    <w:name w:val="Section_10"/>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1742</Words>
  <Characters>9934</Characters>
  <Application>Microsoft Office Word</Application>
  <DocSecurity>0</DocSecurity>
  <Lines>82</Lines>
  <Paragraphs>23</Paragraphs>
  <ScaleCrop>false</ScaleCrop>
  <Company/>
  <LinksUpToDate>false</LinksUpToDate>
  <CharactersWithSpaces>11653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Arjun Vaka</cp:lastModifiedBy>
  <cp:revision>7</cp:revision>
  <dcterms:created xsi:type="dcterms:W3CDTF">2025-07-19T09:47:00Z</dcterms:created>
  <dcterms:modified xsi:type="dcterms:W3CDTF">2025-07-19T09:51:00Z</dcterms:modified>
</cp:coreProperties>
</file>